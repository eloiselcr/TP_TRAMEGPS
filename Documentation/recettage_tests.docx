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FEAD" w14:textId="27D8BF32" w:rsidR="00E55541" w:rsidRPr="003B0D9D" w:rsidRDefault="000D4A1D" w:rsidP="000D4A1D">
      <w:pPr>
        <w:pStyle w:val="Titre1"/>
        <w:jc w:val="center"/>
        <w:rPr>
          <w:b/>
          <w:color w:val="FF0000"/>
        </w:rPr>
      </w:pPr>
      <w:bookmarkStart w:id="0" w:name="_Toc147699894"/>
      <w:r w:rsidRPr="003B0D9D">
        <w:rPr>
          <w:b/>
          <w:color w:val="FF0000"/>
        </w:rPr>
        <w:t xml:space="preserve">CAHIER DE </w:t>
      </w:r>
      <w:r w:rsidR="00972D28">
        <w:rPr>
          <w:b/>
          <w:color w:val="FF0000"/>
        </w:rPr>
        <w:t xml:space="preserve">RECETTAGE ET DE </w:t>
      </w:r>
      <w:r w:rsidRPr="003B0D9D">
        <w:rPr>
          <w:b/>
          <w:color w:val="FF0000"/>
        </w:rPr>
        <w:t>TEST</w:t>
      </w:r>
      <w:r w:rsidR="00A40329">
        <w:rPr>
          <w:b/>
          <w:color w:val="FF0000"/>
        </w:rPr>
        <w:t>S</w:t>
      </w:r>
      <w:r w:rsidRPr="003B0D9D">
        <w:rPr>
          <w:b/>
          <w:color w:val="FF0000"/>
        </w:rPr>
        <w:t xml:space="preserve"> POUR LE PROJET</w:t>
      </w:r>
      <w:bookmarkEnd w:id="0"/>
      <w:r w:rsidR="00945707">
        <w:rPr>
          <w:b/>
          <w:color w:val="FF0000"/>
        </w:rPr>
        <w:t xml:space="preserve"> TRAMES GPS</w:t>
      </w:r>
    </w:p>
    <w:p w14:paraId="1D9B0D70" w14:textId="3001A204" w:rsidR="000D4A1D" w:rsidRDefault="000D4A1D" w:rsidP="000D4A1D"/>
    <w:p w14:paraId="4BC59134" w14:textId="00844E91" w:rsidR="00F35101" w:rsidRDefault="00C90345" w:rsidP="000D4A1D">
      <w:pPr>
        <w:rPr>
          <w:sz w:val="20"/>
          <w:szCs w:val="20"/>
        </w:rPr>
      </w:pPr>
      <w:r w:rsidRPr="00DD62ED">
        <w:rPr>
          <w:sz w:val="20"/>
          <w:szCs w:val="20"/>
        </w:rPr>
        <w:t>Ceci est le cahier de test prévu pour le projet « </w:t>
      </w:r>
      <w:r w:rsidR="00972D28">
        <w:rPr>
          <w:sz w:val="20"/>
          <w:szCs w:val="20"/>
        </w:rPr>
        <w:t>TRAME</w:t>
      </w:r>
      <w:r w:rsidR="00945707">
        <w:rPr>
          <w:sz w:val="20"/>
          <w:szCs w:val="20"/>
        </w:rPr>
        <w:t>S</w:t>
      </w:r>
      <w:r w:rsidR="00972D28">
        <w:rPr>
          <w:sz w:val="20"/>
          <w:szCs w:val="20"/>
        </w:rPr>
        <w:t xml:space="preserve"> GPS </w:t>
      </w:r>
      <w:r w:rsidRPr="00DD62ED">
        <w:rPr>
          <w:sz w:val="20"/>
          <w:szCs w:val="20"/>
        </w:rPr>
        <w:t xml:space="preserve">». </w:t>
      </w:r>
      <w:r w:rsidR="00F35101">
        <w:rPr>
          <w:sz w:val="20"/>
          <w:szCs w:val="20"/>
        </w:rPr>
        <w:t xml:space="preserve">Les principales fonctions sont : </w:t>
      </w:r>
    </w:p>
    <w:p w14:paraId="36E6BDFE" w14:textId="77777777" w:rsidR="00F35101" w:rsidRDefault="00F35101" w:rsidP="00F35101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S’inscrire </w:t>
      </w:r>
    </w:p>
    <w:p w14:paraId="7164543E" w14:textId="77777777" w:rsidR="00F35101" w:rsidRDefault="00F35101" w:rsidP="00F35101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 connecter</w:t>
      </w:r>
    </w:p>
    <w:p w14:paraId="00FA1C68" w14:textId="70CCC13D" w:rsidR="00F35101" w:rsidRDefault="00F35101" w:rsidP="00F35101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Pouvoir afficher les trames envoyées par le GPS</w:t>
      </w:r>
    </w:p>
    <w:p w14:paraId="791E3B11" w14:textId="77777777" w:rsidR="00F35101" w:rsidRDefault="00F35101" w:rsidP="00F35101">
      <w:pPr>
        <w:rPr>
          <w:sz w:val="20"/>
          <w:szCs w:val="20"/>
        </w:rPr>
      </w:pPr>
    </w:p>
    <w:p w14:paraId="0AB8AA39" w14:textId="17CCEC65" w:rsidR="00C90345" w:rsidRDefault="00C90345" w:rsidP="00F35101">
      <w:pPr>
        <w:rPr>
          <w:sz w:val="20"/>
          <w:szCs w:val="20"/>
        </w:rPr>
      </w:pPr>
      <w:r w:rsidRPr="00F35101">
        <w:rPr>
          <w:sz w:val="20"/>
          <w:szCs w:val="20"/>
        </w:rPr>
        <w:t xml:space="preserve">Il s’articule autour des axes : </w:t>
      </w:r>
    </w:p>
    <w:p w14:paraId="2B95A3DA" w14:textId="77777777" w:rsidR="00F35101" w:rsidRPr="00F35101" w:rsidRDefault="00F35101" w:rsidP="00F35101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22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BE475" w14:textId="77777777" w:rsidR="00DD62ED" w:rsidRDefault="00C90345" w:rsidP="00C90345">
          <w:pPr>
            <w:pStyle w:val="En-ttedetabledesmatires"/>
            <w:rPr>
              <w:rFonts w:ascii="Consolas" w:hAnsi="Consolas"/>
              <w:i/>
              <w:iCs/>
              <w:sz w:val="24"/>
              <w:szCs w:val="24"/>
            </w:rPr>
          </w:pPr>
          <w:r w:rsidRPr="00DD62ED">
            <w:rPr>
              <w:rFonts w:ascii="Consolas" w:hAnsi="Consolas"/>
              <w:i/>
              <w:iCs/>
              <w:sz w:val="24"/>
              <w:szCs w:val="24"/>
            </w:rPr>
            <w:t>Table des matières</w:t>
          </w:r>
        </w:p>
        <w:p w14:paraId="2E47FF4E" w14:textId="48769340" w:rsidR="00C90345" w:rsidRDefault="00C90345" w:rsidP="00C90345">
          <w:pPr>
            <w:pStyle w:val="En-ttedetabledesmatires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1A2B3B" w14:textId="77CF8DCD" w:rsidR="00C90345" w:rsidRDefault="0024370F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5" w:history="1">
            <w:r w:rsidR="00C90345"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="00C90345" w:rsidRPr="00311E43">
              <w:rPr>
                <w:rStyle w:val="Lienhypertexte"/>
                <w:noProof/>
              </w:rPr>
              <w:t xml:space="preserve"> VM</w:t>
            </w:r>
            <w:r w:rsidR="00C90345">
              <w:rPr>
                <w:noProof/>
                <w:webHidden/>
              </w:rPr>
              <w:tab/>
              <w:t xml:space="preserve">page </w:t>
            </w:r>
            <w:r w:rsidR="00C90345">
              <w:rPr>
                <w:noProof/>
                <w:webHidden/>
              </w:rPr>
              <w:fldChar w:fldCharType="begin"/>
            </w:r>
            <w:r w:rsidR="00C90345">
              <w:rPr>
                <w:noProof/>
                <w:webHidden/>
              </w:rPr>
              <w:instrText xml:space="preserve"> PAGEREF _Toc147699895 \h </w:instrText>
            </w:r>
            <w:r w:rsidR="00C90345">
              <w:rPr>
                <w:noProof/>
                <w:webHidden/>
              </w:rPr>
            </w:r>
            <w:r w:rsidR="00C90345"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1</w:t>
            </w:r>
            <w:r w:rsidR="00C90345">
              <w:rPr>
                <w:noProof/>
                <w:webHidden/>
              </w:rPr>
              <w:fldChar w:fldCharType="end"/>
            </w:r>
          </w:hyperlink>
        </w:p>
        <w:p w14:paraId="55F92C62" w14:textId="35FF245D" w:rsidR="00C90345" w:rsidRDefault="0024370F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6" w:history="1">
            <w:r w:rsidR="00C90345"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="00C90345" w:rsidRPr="00311E43">
              <w:rPr>
                <w:rStyle w:val="Lienhypertexte"/>
                <w:noProof/>
              </w:rPr>
              <w:t xml:space="preserve"> BDD</w:t>
            </w:r>
            <w:r w:rsidR="00C90345">
              <w:rPr>
                <w:noProof/>
                <w:webHidden/>
              </w:rPr>
              <w:tab/>
              <w:t xml:space="preserve">page </w:t>
            </w:r>
            <w:r w:rsidR="00C90345">
              <w:rPr>
                <w:noProof/>
                <w:webHidden/>
              </w:rPr>
              <w:fldChar w:fldCharType="begin"/>
            </w:r>
            <w:r w:rsidR="00C90345">
              <w:rPr>
                <w:noProof/>
                <w:webHidden/>
              </w:rPr>
              <w:instrText xml:space="preserve"> PAGEREF _Toc147699896 \h </w:instrText>
            </w:r>
            <w:r w:rsidR="00C90345">
              <w:rPr>
                <w:noProof/>
                <w:webHidden/>
              </w:rPr>
            </w:r>
            <w:r w:rsidR="00C90345"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2</w:t>
            </w:r>
            <w:r w:rsidR="00C90345">
              <w:rPr>
                <w:noProof/>
                <w:webHidden/>
              </w:rPr>
              <w:fldChar w:fldCharType="end"/>
            </w:r>
          </w:hyperlink>
        </w:p>
        <w:p w14:paraId="53287D0C" w14:textId="5E65ABC8" w:rsidR="00C90345" w:rsidRDefault="0024370F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7" w:history="1">
            <w:r w:rsidR="00C90345"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="00C90345" w:rsidRPr="00311E43">
              <w:rPr>
                <w:rStyle w:val="Lienhypertexte"/>
                <w:noProof/>
              </w:rPr>
              <w:t xml:space="preserve"> SITE</w:t>
            </w:r>
            <w:r w:rsidR="00C90345">
              <w:rPr>
                <w:noProof/>
                <w:webHidden/>
              </w:rPr>
              <w:tab/>
              <w:t xml:space="preserve">page </w:t>
            </w:r>
            <w:r w:rsidR="00C90345">
              <w:rPr>
                <w:noProof/>
                <w:webHidden/>
              </w:rPr>
              <w:fldChar w:fldCharType="begin"/>
            </w:r>
            <w:r w:rsidR="00C90345">
              <w:rPr>
                <w:noProof/>
                <w:webHidden/>
              </w:rPr>
              <w:instrText xml:space="preserve"> PAGEREF _Toc147699897 \h </w:instrText>
            </w:r>
            <w:r w:rsidR="00C90345">
              <w:rPr>
                <w:noProof/>
                <w:webHidden/>
              </w:rPr>
            </w:r>
            <w:r w:rsidR="00C90345"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3</w:t>
            </w:r>
            <w:r w:rsidR="00C90345">
              <w:rPr>
                <w:noProof/>
                <w:webHidden/>
              </w:rPr>
              <w:fldChar w:fldCharType="end"/>
            </w:r>
          </w:hyperlink>
        </w:p>
        <w:p w14:paraId="7D7C11B6" w14:textId="7F5C6590" w:rsidR="00F35101" w:rsidRPr="00F35101" w:rsidRDefault="00F35101" w:rsidP="00F35101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7" w:history="1">
            <w:r w:rsidRPr="00311E43">
              <w:rPr>
                <w:rStyle w:val="Lienhypertexte"/>
                <w:noProof/>
              </w:rPr>
              <w:t>P</w:t>
            </w:r>
            <w:r>
              <w:rPr>
                <w:rStyle w:val="Lienhypertexte"/>
                <w:noProof/>
              </w:rPr>
              <w:t>artie</w:t>
            </w:r>
            <w:r w:rsidRPr="00311E43">
              <w:rPr>
                <w:rStyle w:val="Lienhypertexte"/>
                <w:noProof/>
              </w:rPr>
              <w:t xml:space="preserve"> </w:t>
            </w:r>
            <w:r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  <w:t xml:space="preserve">page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D7A1" w14:textId="4043D9C9" w:rsidR="00C90345" w:rsidRDefault="00C90345" w:rsidP="000D4A1D">
          <w:r>
            <w:rPr>
              <w:b/>
              <w:bCs/>
            </w:rPr>
            <w:fldChar w:fldCharType="end"/>
          </w:r>
        </w:p>
      </w:sdtContent>
    </w:sdt>
    <w:p w14:paraId="605F4C50" w14:textId="77777777" w:rsidR="000D4A1D" w:rsidRDefault="000D4A1D" w:rsidP="000D4A1D"/>
    <w:p w14:paraId="42FF95F8" w14:textId="6D287DE2" w:rsidR="002870E0" w:rsidRPr="003B0D9D" w:rsidRDefault="002870E0" w:rsidP="00C90345">
      <w:pPr>
        <w:pStyle w:val="Titre1"/>
      </w:pPr>
      <w:bookmarkStart w:id="1" w:name="_Toc147699895"/>
      <w:r w:rsidRPr="003B0D9D">
        <w:t>P</w:t>
      </w:r>
      <w:r w:rsidR="00C90345">
        <w:t>artie</w:t>
      </w:r>
      <w:r w:rsidRPr="003B0D9D">
        <w:t xml:space="preserve"> VM</w:t>
      </w:r>
      <w:bookmarkEnd w:id="1"/>
    </w:p>
    <w:p w14:paraId="62291D10" w14:textId="77777777" w:rsidR="003B0D9D" w:rsidRPr="003B0D9D" w:rsidRDefault="003B0D9D" w:rsidP="003B0D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3"/>
        <w:gridCol w:w="3621"/>
        <w:gridCol w:w="2180"/>
        <w:gridCol w:w="2382"/>
      </w:tblGrid>
      <w:tr w:rsidR="000D4A1D" w14:paraId="0C133918" w14:textId="77777777" w:rsidTr="000F00DE">
        <w:tc>
          <w:tcPr>
            <w:tcW w:w="2355" w:type="dxa"/>
            <w:shd w:val="clear" w:color="auto" w:fill="FF0000"/>
          </w:tcPr>
          <w:p w14:paraId="5E4CE413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3452" w:type="dxa"/>
            <w:shd w:val="clear" w:color="auto" w:fill="FFFF00"/>
          </w:tcPr>
          <w:p w14:paraId="46D69102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211" w:type="dxa"/>
            <w:shd w:val="clear" w:color="auto" w:fill="00B0F0"/>
          </w:tcPr>
          <w:p w14:paraId="3085C6FB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438" w:type="dxa"/>
            <w:shd w:val="clear" w:color="auto" w:fill="00B050"/>
          </w:tcPr>
          <w:p w14:paraId="172F4914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2870E0" w14:paraId="7A012A6D" w14:textId="77777777" w:rsidTr="00186155">
        <w:tc>
          <w:tcPr>
            <w:tcW w:w="2355" w:type="dxa"/>
          </w:tcPr>
          <w:p w14:paraId="5882035E" w14:textId="77777777" w:rsidR="00597983" w:rsidRDefault="00597983" w:rsidP="000D4A1D"/>
          <w:p w14:paraId="0EC80917" w14:textId="77777777" w:rsidR="00597983" w:rsidRDefault="00597983" w:rsidP="000D4A1D"/>
          <w:p w14:paraId="2B1165F6" w14:textId="77777777" w:rsidR="00597983" w:rsidRDefault="00597983" w:rsidP="000D4A1D"/>
          <w:p w14:paraId="55816775" w14:textId="77777777" w:rsidR="00890CDB" w:rsidRDefault="00597983" w:rsidP="000D4A1D">
            <w:r>
              <w:t xml:space="preserve">                  </w:t>
            </w:r>
          </w:p>
          <w:p w14:paraId="606ACC38" w14:textId="77777777" w:rsidR="00890CDB" w:rsidRDefault="00890CDB" w:rsidP="000D4A1D"/>
          <w:p w14:paraId="7C295C94" w14:textId="77777777" w:rsidR="00890CDB" w:rsidRDefault="00890CDB" w:rsidP="000D4A1D"/>
          <w:p w14:paraId="59D18A9B" w14:textId="77777777" w:rsidR="002870E0" w:rsidRPr="00597983" w:rsidRDefault="002870E0" w:rsidP="00890CDB">
            <w:pPr>
              <w:jc w:val="center"/>
              <w:rPr>
                <w:b/>
              </w:rPr>
            </w:pPr>
            <w:r w:rsidRPr="000F00DE">
              <w:rPr>
                <w:b/>
                <w:sz w:val="28"/>
              </w:rPr>
              <w:t>1</w:t>
            </w:r>
          </w:p>
        </w:tc>
        <w:tc>
          <w:tcPr>
            <w:tcW w:w="3452" w:type="dxa"/>
          </w:tcPr>
          <w:p w14:paraId="56BF4B6D" w14:textId="77777777" w:rsidR="002870E0" w:rsidRDefault="005D722B" w:rsidP="005D722B">
            <w:r>
              <w:t xml:space="preserve">1) </w:t>
            </w:r>
            <w:r w:rsidR="00597983">
              <w:t xml:space="preserve">Via PuTTY, accéder aux VM en se connectant avec le couple d’identifiant debian/debian. </w:t>
            </w:r>
          </w:p>
          <w:p w14:paraId="03BD7CC1" w14:textId="77777777" w:rsidR="00890CDB" w:rsidRDefault="00890CDB" w:rsidP="005D722B"/>
          <w:p w14:paraId="176797A9" w14:textId="77777777" w:rsidR="00597983" w:rsidRDefault="005D722B" w:rsidP="000D4A1D">
            <w:r>
              <w:t xml:space="preserve">2) </w:t>
            </w:r>
            <w:r w:rsidR="00597983">
              <w:t>Ensuite, accéder au mode root</w:t>
            </w:r>
            <w:r w:rsidR="00186155">
              <w:t xml:space="preserve"> avec « </w:t>
            </w:r>
            <w:r w:rsidR="00186155" w:rsidRPr="00186155">
              <w:rPr>
                <w:rFonts w:ascii="Consolas" w:hAnsi="Consolas"/>
              </w:rPr>
              <w:t>su –</w:t>
            </w:r>
            <w:r w:rsidR="00186155">
              <w:t xml:space="preserve"> »</w:t>
            </w:r>
            <w:r w:rsidR="00597983">
              <w:t xml:space="preserve"> qui servira à installer les différents modules pour le projet</w:t>
            </w:r>
            <w:r>
              <w:t>.</w:t>
            </w:r>
          </w:p>
          <w:p w14:paraId="7C31F3ED" w14:textId="77777777" w:rsidR="00890CDB" w:rsidRDefault="00890CDB" w:rsidP="000D4A1D"/>
          <w:p w14:paraId="2367BA85" w14:textId="77777777" w:rsidR="00C14C2E" w:rsidRDefault="00C14C2E" w:rsidP="000D4A1D">
            <w:r>
              <w:t>3) Rentrer la commande « </w:t>
            </w:r>
            <w:r w:rsidRPr="00C14C2E">
              <w:rPr>
                <w:rFonts w:ascii="Consolas" w:hAnsi="Consolas"/>
              </w:rPr>
              <w:t>apt-get update</w:t>
            </w:r>
            <w:r>
              <w:t> », et éventuellement « </w:t>
            </w:r>
            <w:r w:rsidRPr="00C14C2E">
              <w:rPr>
                <w:rFonts w:ascii="Consolas" w:hAnsi="Consolas"/>
              </w:rPr>
              <w:t>apt-get ugrade</w:t>
            </w:r>
            <w:r>
              <w:t> » afin d’être sûr que les VMS soient à jour</w:t>
            </w:r>
            <w:r w:rsidR="00186155">
              <w:t>.</w:t>
            </w:r>
          </w:p>
          <w:p w14:paraId="5D6B37B0" w14:textId="77777777" w:rsidR="005D722B" w:rsidRDefault="005D722B" w:rsidP="000D4A1D"/>
        </w:tc>
        <w:tc>
          <w:tcPr>
            <w:tcW w:w="2211" w:type="dxa"/>
          </w:tcPr>
          <w:p w14:paraId="75443DB1" w14:textId="77777777" w:rsidR="00597983" w:rsidRDefault="00597983" w:rsidP="000D4A1D"/>
          <w:p w14:paraId="55FF9893" w14:textId="77777777" w:rsidR="00597983" w:rsidRDefault="00597983" w:rsidP="000D4A1D"/>
          <w:p w14:paraId="498D212F" w14:textId="77777777" w:rsidR="00597983" w:rsidRDefault="00597983" w:rsidP="000D4A1D"/>
          <w:p w14:paraId="463EE37D" w14:textId="77777777" w:rsidR="00890CDB" w:rsidRDefault="00890CDB" w:rsidP="000D4A1D"/>
          <w:p w14:paraId="75A9FCF6" w14:textId="77777777" w:rsidR="00890CDB" w:rsidRDefault="00890CDB" w:rsidP="000D4A1D"/>
          <w:p w14:paraId="155A5F4F" w14:textId="77777777" w:rsidR="002870E0" w:rsidRDefault="00597983" w:rsidP="000D4A1D">
            <w:r>
              <w:t xml:space="preserve">Les machines virtuelles sont accessibles </w:t>
            </w:r>
            <w:r w:rsidR="005D722B">
              <w:t>et à jour</w:t>
            </w:r>
          </w:p>
        </w:tc>
        <w:tc>
          <w:tcPr>
            <w:tcW w:w="2438" w:type="dxa"/>
          </w:tcPr>
          <w:p w14:paraId="47070994" w14:textId="77777777" w:rsidR="002870E0" w:rsidRDefault="002870E0" w:rsidP="000D4A1D"/>
          <w:p w14:paraId="74074F39" w14:textId="77777777" w:rsidR="00597983" w:rsidRDefault="00597983" w:rsidP="000D4A1D"/>
          <w:p w14:paraId="57774374" w14:textId="77777777" w:rsidR="00597983" w:rsidRDefault="00597983" w:rsidP="000D4A1D"/>
          <w:p w14:paraId="15639BD3" w14:textId="77777777"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295DA999" w14:textId="77777777"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0940120D" w14:textId="77777777" w:rsidR="00597983" w:rsidRPr="00890CDB" w:rsidRDefault="00597983" w:rsidP="00597983">
            <w:pPr>
              <w:jc w:val="center"/>
              <w:rPr>
                <w:b/>
                <w:i/>
                <w:sz w:val="28"/>
                <w:szCs w:val="28"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597983" w14:paraId="39F604E7" w14:textId="77777777" w:rsidTr="00186155">
        <w:tc>
          <w:tcPr>
            <w:tcW w:w="2355" w:type="dxa"/>
          </w:tcPr>
          <w:p w14:paraId="19C59029" w14:textId="77777777" w:rsidR="00890CDB" w:rsidRDefault="00890CDB" w:rsidP="000D4A1D"/>
          <w:p w14:paraId="4B383269" w14:textId="77777777" w:rsidR="00890CDB" w:rsidRDefault="00890CDB" w:rsidP="000D4A1D"/>
          <w:p w14:paraId="45F2C4DB" w14:textId="77777777" w:rsidR="00890CDB" w:rsidRDefault="00890CDB" w:rsidP="000D4A1D"/>
          <w:p w14:paraId="0D76CFD1" w14:textId="77777777" w:rsidR="00890CDB" w:rsidRDefault="00890CDB" w:rsidP="000D4A1D"/>
          <w:p w14:paraId="220F38A1" w14:textId="77777777" w:rsidR="00890CDB" w:rsidRDefault="00890CDB" w:rsidP="000D4A1D"/>
          <w:p w14:paraId="3CFC38B4" w14:textId="77777777" w:rsidR="00890CDB" w:rsidRDefault="00890CDB" w:rsidP="000D4A1D"/>
          <w:p w14:paraId="33181E6B" w14:textId="77777777" w:rsidR="00597983" w:rsidRPr="00890CDB" w:rsidRDefault="00597983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2</w:t>
            </w:r>
          </w:p>
          <w:p w14:paraId="3F53BE38" w14:textId="77777777" w:rsidR="00597983" w:rsidRDefault="00597983" w:rsidP="000D4A1D"/>
        </w:tc>
        <w:tc>
          <w:tcPr>
            <w:tcW w:w="3452" w:type="dxa"/>
          </w:tcPr>
          <w:p w14:paraId="0AB551E6" w14:textId="77777777" w:rsidR="00597983" w:rsidRDefault="00890CDB" w:rsidP="00890CDB">
            <w:r>
              <w:t xml:space="preserve">1) </w:t>
            </w:r>
            <w:r w:rsidR="00597983">
              <w:t xml:space="preserve">Sur la VM 192.168.65.18, on installe Apache via la commande </w:t>
            </w:r>
            <w:r w:rsidR="00ED2FD2">
              <w:t>« </w:t>
            </w:r>
            <w:r w:rsidR="00ED2FD2" w:rsidRPr="00890CDB">
              <w:rPr>
                <w:rFonts w:ascii="Consolas" w:hAnsi="Consolas"/>
              </w:rPr>
              <w:t>apt-get install apache2</w:t>
            </w:r>
            <w:r w:rsidR="00ED2FD2">
              <w:t> »</w:t>
            </w:r>
            <w:r>
              <w:t xml:space="preserve"> ainsi que php avec « </w:t>
            </w:r>
            <w:r w:rsidRPr="00890CDB">
              <w:rPr>
                <w:rFonts w:ascii="Consolas" w:hAnsi="Consolas"/>
              </w:rPr>
              <w:t>apt-get install php7.4 php-mysql php-xml</w:t>
            </w:r>
            <w:r>
              <w:t> »</w:t>
            </w:r>
            <w:r w:rsidR="00186155">
              <w:t>.</w:t>
            </w:r>
          </w:p>
          <w:p w14:paraId="69139914" w14:textId="77777777" w:rsidR="00890CDB" w:rsidRDefault="00890CDB" w:rsidP="00890CDB"/>
          <w:p w14:paraId="2FE47AC5" w14:textId="4838AA99" w:rsidR="00890CDB" w:rsidRDefault="00890CDB" w:rsidP="00890CDB">
            <w:r>
              <w:t>2) Sur la VM 192.168</w:t>
            </w:r>
            <w:r w:rsidR="00F35101">
              <w:t>.</w:t>
            </w:r>
            <w:r>
              <w:t>64.157, on installe pour la BDD MariaDB avec « </w:t>
            </w:r>
            <w:r w:rsidRPr="00890CDB">
              <w:rPr>
                <w:rFonts w:ascii="Consolas" w:hAnsi="Consolas"/>
              </w:rPr>
              <w:t>apt-get install mariadb-</w:t>
            </w:r>
            <w:r w:rsidRPr="00890CDB">
              <w:rPr>
                <w:rFonts w:ascii="Consolas" w:hAnsi="Consolas"/>
              </w:rPr>
              <w:lastRenderedPageBreak/>
              <w:t>server </w:t>
            </w:r>
            <w:r>
              <w:t>», ainsi que mysql avec « </w:t>
            </w:r>
            <w:r w:rsidRPr="00890CDB">
              <w:rPr>
                <w:rFonts w:ascii="Consolas" w:hAnsi="Consolas"/>
              </w:rPr>
              <w:t>mysql_secure_installation</w:t>
            </w:r>
            <w:r>
              <w:t> »</w:t>
            </w:r>
            <w:r w:rsidR="00186155">
              <w:t>.</w:t>
            </w:r>
          </w:p>
          <w:p w14:paraId="6B469D9F" w14:textId="77777777" w:rsidR="00890CDB" w:rsidRDefault="00890CDB" w:rsidP="00890CDB"/>
        </w:tc>
        <w:tc>
          <w:tcPr>
            <w:tcW w:w="2211" w:type="dxa"/>
          </w:tcPr>
          <w:p w14:paraId="0F19D699" w14:textId="77777777" w:rsidR="00890CDB" w:rsidRDefault="00CC19C9" w:rsidP="00CC19C9">
            <w:r>
              <w:lastRenderedPageBreak/>
              <w:t>1) La page « index.html » d’Apache s’affiche bien.</w:t>
            </w:r>
          </w:p>
          <w:p w14:paraId="6D4A6C8B" w14:textId="77777777" w:rsidR="00CC19C9" w:rsidRDefault="00CC19C9" w:rsidP="00CC19C9"/>
          <w:p w14:paraId="5B32FCD7" w14:textId="77777777" w:rsidR="00890CDB" w:rsidRDefault="00CC19C9" w:rsidP="000D4A1D">
            <w:r>
              <w:t>2) La page d’accueil de PhpmyAdmin s’affiche bien.</w:t>
            </w:r>
          </w:p>
          <w:p w14:paraId="4E1AB71F" w14:textId="77777777" w:rsidR="00890CDB" w:rsidRDefault="00890CDB" w:rsidP="000D4A1D"/>
          <w:p w14:paraId="71EFF321" w14:textId="77777777" w:rsidR="00890CDB" w:rsidRDefault="00890CDB" w:rsidP="000D4A1D">
            <w:r>
              <w:lastRenderedPageBreak/>
              <w:t>Il est installé sur les VM le</w:t>
            </w:r>
            <w:r w:rsidR="00CC19C9">
              <w:t>urs propres modules spécifiques.</w:t>
            </w:r>
          </w:p>
        </w:tc>
        <w:tc>
          <w:tcPr>
            <w:tcW w:w="2438" w:type="dxa"/>
          </w:tcPr>
          <w:p w14:paraId="1D4F3526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02B6A589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33F92B1F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78F8207F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6203AFFB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42831629" w14:textId="77777777" w:rsidR="00597983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890CDB" w14:paraId="73C88D72" w14:textId="77777777" w:rsidTr="00186155">
        <w:trPr>
          <w:trHeight w:val="173"/>
        </w:trPr>
        <w:tc>
          <w:tcPr>
            <w:tcW w:w="2355" w:type="dxa"/>
          </w:tcPr>
          <w:p w14:paraId="2E26DBE0" w14:textId="77777777" w:rsidR="00890CDB" w:rsidRDefault="00890CDB" w:rsidP="000D4A1D"/>
          <w:p w14:paraId="23CDDE91" w14:textId="77777777" w:rsidR="00890CDB" w:rsidRPr="00890CDB" w:rsidRDefault="00890CDB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452" w:type="dxa"/>
          </w:tcPr>
          <w:p w14:paraId="2BE03160" w14:textId="77777777" w:rsidR="00890CDB" w:rsidRDefault="00890CDB" w:rsidP="00890CDB">
            <w:r>
              <w:t>1)  Sur les deux VM, on vient installer Samba avec « </w:t>
            </w:r>
            <w:r w:rsidRPr="00890CDB">
              <w:rPr>
                <w:rFonts w:ascii="Consolas" w:hAnsi="Consolas"/>
              </w:rPr>
              <w:t>apt-get install samba samba-common-bin</w:t>
            </w:r>
            <w:r>
              <w:t> »</w:t>
            </w:r>
            <w:r w:rsidR="00186155">
              <w:t>.</w:t>
            </w:r>
          </w:p>
        </w:tc>
        <w:tc>
          <w:tcPr>
            <w:tcW w:w="2211" w:type="dxa"/>
          </w:tcPr>
          <w:p w14:paraId="52D2FB67" w14:textId="77777777" w:rsidR="00890CDB" w:rsidRDefault="00890CDB" w:rsidP="00890CDB">
            <w:r>
              <w:t>L’accès aux fichiers de la VM est possible grâce à un partage Samba</w:t>
            </w:r>
            <w:r w:rsidR="00422A2E">
              <w:t>.</w:t>
            </w:r>
          </w:p>
        </w:tc>
        <w:tc>
          <w:tcPr>
            <w:tcW w:w="2438" w:type="dxa"/>
          </w:tcPr>
          <w:p w14:paraId="03037BDC" w14:textId="77777777" w:rsidR="00890CDB" w:rsidRDefault="00890CDB" w:rsidP="000D4A1D"/>
          <w:p w14:paraId="37B34771" w14:textId="77777777" w:rsidR="00890CDB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</w:tbl>
    <w:p w14:paraId="6FE7459F" w14:textId="77777777" w:rsidR="000D4A1D" w:rsidRDefault="000D4A1D" w:rsidP="000D4A1D"/>
    <w:p w14:paraId="1B68B2BB" w14:textId="1A9D6C1B" w:rsidR="00F5634A" w:rsidRDefault="00F5634A" w:rsidP="000D4A1D"/>
    <w:p w14:paraId="13280546" w14:textId="3678356E" w:rsidR="00E45D8A" w:rsidRDefault="00E45D8A" w:rsidP="00C90345">
      <w:pPr>
        <w:pStyle w:val="Titre1"/>
      </w:pPr>
      <w:bookmarkStart w:id="2" w:name="_Toc147699896"/>
      <w:r w:rsidRPr="003B0D9D">
        <w:t>P</w:t>
      </w:r>
      <w:r w:rsidR="00C90345">
        <w:t>artie</w:t>
      </w:r>
      <w:r w:rsidRPr="003B0D9D">
        <w:t xml:space="preserve"> </w:t>
      </w:r>
      <w:r>
        <w:t>BDD</w:t>
      </w:r>
      <w:bookmarkEnd w:id="2"/>
    </w:p>
    <w:p w14:paraId="5294C120" w14:textId="2FC1BA73" w:rsidR="00E45D8A" w:rsidRDefault="00E45D8A" w:rsidP="00E45D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8"/>
        <w:gridCol w:w="3487"/>
        <w:gridCol w:w="2422"/>
        <w:gridCol w:w="2339"/>
      </w:tblGrid>
      <w:tr w:rsidR="00E45D8A" w14:paraId="32BD5038" w14:textId="77777777" w:rsidTr="000F00DE">
        <w:tc>
          <w:tcPr>
            <w:tcW w:w="2614" w:type="dxa"/>
            <w:shd w:val="clear" w:color="auto" w:fill="FF0000"/>
          </w:tcPr>
          <w:p w14:paraId="40A6EB11" w14:textId="12E12D07" w:rsidR="00E45D8A" w:rsidRDefault="00E45D8A" w:rsidP="00E45D8A">
            <w:pPr>
              <w:jc w:val="center"/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5E94C35D" w14:textId="63891AF7" w:rsidR="00E45D8A" w:rsidRDefault="00E45D8A" w:rsidP="00E45D8A">
            <w:pPr>
              <w:jc w:val="center"/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0C17BEF9" w14:textId="1DDC6321" w:rsidR="00E45D8A" w:rsidRDefault="00E45D8A" w:rsidP="00E45D8A">
            <w:pPr>
              <w:jc w:val="center"/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0606176C" w14:textId="2AD3A3F5" w:rsidR="00E45D8A" w:rsidRDefault="00E45D8A" w:rsidP="00E45D8A">
            <w:pPr>
              <w:jc w:val="center"/>
            </w:pPr>
            <w:r w:rsidRPr="002870E0">
              <w:rPr>
                <w:b/>
              </w:rPr>
              <w:t>RÉSULTAT</w:t>
            </w:r>
          </w:p>
        </w:tc>
      </w:tr>
      <w:tr w:rsidR="00E45D8A" w14:paraId="5E058037" w14:textId="77777777" w:rsidTr="00E45D8A">
        <w:tc>
          <w:tcPr>
            <w:tcW w:w="2614" w:type="dxa"/>
          </w:tcPr>
          <w:p w14:paraId="2401ABB5" w14:textId="77777777" w:rsidR="00E45D8A" w:rsidRDefault="00E45D8A" w:rsidP="00E45D8A">
            <w:pPr>
              <w:jc w:val="center"/>
              <w:rPr>
                <w:b/>
              </w:rPr>
            </w:pPr>
          </w:p>
          <w:p w14:paraId="7C195D4D" w14:textId="21EB51BB" w:rsidR="00E45D8A" w:rsidRDefault="00E45D8A" w:rsidP="00E45D8A">
            <w:pPr>
              <w:jc w:val="center"/>
              <w:rPr>
                <w:b/>
              </w:rPr>
            </w:pPr>
          </w:p>
          <w:p w14:paraId="5BAB2FED" w14:textId="77777777" w:rsidR="001124CB" w:rsidRDefault="001124CB" w:rsidP="00E45D8A">
            <w:pPr>
              <w:jc w:val="center"/>
              <w:rPr>
                <w:b/>
              </w:rPr>
            </w:pPr>
          </w:p>
          <w:p w14:paraId="2FB2189E" w14:textId="6F251166" w:rsidR="00E45D8A" w:rsidRPr="002870E0" w:rsidRDefault="00E45D8A" w:rsidP="00E45D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14" w:type="dxa"/>
          </w:tcPr>
          <w:p w14:paraId="4D31A4C9" w14:textId="192F9BEC" w:rsidR="00E45D8A" w:rsidRDefault="00E45D8A" w:rsidP="00E45D8A">
            <w:pPr>
              <w:rPr>
                <w:bCs/>
              </w:rPr>
            </w:pPr>
            <w:r w:rsidRPr="00E45D8A">
              <w:rPr>
                <w:bCs/>
              </w:rPr>
              <w:t xml:space="preserve">1) </w:t>
            </w:r>
            <w:r>
              <w:rPr>
                <w:bCs/>
              </w:rPr>
              <w:t xml:space="preserve">Se rendre sur l’adresse </w:t>
            </w:r>
            <w:hyperlink r:id="rId8" w:history="1">
              <w:r w:rsidRPr="008B7725">
                <w:rPr>
                  <w:rStyle w:val="Lienhypertexte"/>
                  <w:bCs/>
                </w:rPr>
                <w:t>http://192.168.64.157/phpmyadmin</w:t>
              </w:r>
            </w:hyperlink>
          </w:p>
          <w:p w14:paraId="527D5951" w14:textId="77777777" w:rsidR="00217B01" w:rsidRDefault="00217B01" w:rsidP="00E45D8A">
            <w:pPr>
              <w:rPr>
                <w:bCs/>
              </w:rPr>
            </w:pPr>
          </w:p>
          <w:p w14:paraId="68E6EFC3" w14:textId="2DD85530" w:rsidR="00E45D8A" w:rsidRDefault="00E45D8A" w:rsidP="00E45D8A">
            <w:pPr>
              <w:rPr>
                <w:bCs/>
              </w:rPr>
            </w:pPr>
            <w:r>
              <w:rPr>
                <w:bCs/>
              </w:rPr>
              <w:t>2) La page d’accueil s’affiche correctement.</w:t>
            </w:r>
          </w:p>
          <w:p w14:paraId="5F48E754" w14:textId="77777777" w:rsidR="00217B01" w:rsidRDefault="00217B01" w:rsidP="00E45D8A">
            <w:pPr>
              <w:rPr>
                <w:bCs/>
              </w:rPr>
            </w:pPr>
          </w:p>
          <w:p w14:paraId="53DFA6AB" w14:textId="77777777" w:rsidR="00E45D8A" w:rsidRDefault="00E45D8A" w:rsidP="00E45D8A">
            <w:pPr>
              <w:rPr>
                <w:bCs/>
              </w:rPr>
            </w:pPr>
            <w:r>
              <w:rPr>
                <w:bCs/>
              </w:rPr>
              <w:t>3) La connexion s’effectue bien via le couple d’identifiants root/root.</w:t>
            </w:r>
          </w:p>
          <w:p w14:paraId="5E67454E" w14:textId="2EC1978C" w:rsidR="001124CB" w:rsidRPr="00E45D8A" w:rsidRDefault="001124CB" w:rsidP="00E45D8A">
            <w:pPr>
              <w:rPr>
                <w:bCs/>
              </w:rPr>
            </w:pPr>
          </w:p>
        </w:tc>
        <w:tc>
          <w:tcPr>
            <w:tcW w:w="2614" w:type="dxa"/>
          </w:tcPr>
          <w:p w14:paraId="25CD22EC" w14:textId="77777777" w:rsidR="00E45D8A" w:rsidRDefault="00E45D8A" w:rsidP="00E45D8A">
            <w:pPr>
              <w:rPr>
                <w:bCs/>
              </w:rPr>
            </w:pPr>
          </w:p>
          <w:p w14:paraId="3A582ED6" w14:textId="77777777" w:rsidR="00217B01" w:rsidRDefault="00217B01" w:rsidP="00E45D8A">
            <w:pPr>
              <w:rPr>
                <w:bCs/>
              </w:rPr>
            </w:pPr>
          </w:p>
          <w:p w14:paraId="3ADAAE5B" w14:textId="6409A39A" w:rsidR="00E45D8A" w:rsidRPr="00E45D8A" w:rsidRDefault="00E45D8A" w:rsidP="00E45D8A">
            <w:pPr>
              <w:rPr>
                <w:bCs/>
              </w:rPr>
            </w:pPr>
            <w:r w:rsidRPr="00E45D8A">
              <w:rPr>
                <w:bCs/>
              </w:rPr>
              <w:t>PhpMyAdmin est accessible et fonctionnel</w:t>
            </w:r>
            <w:r>
              <w:rPr>
                <w:bCs/>
              </w:rPr>
              <w:t>.</w:t>
            </w:r>
          </w:p>
        </w:tc>
        <w:tc>
          <w:tcPr>
            <w:tcW w:w="2614" w:type="dxa"/>
          </w:tcPr>
          <w:p w14:paraId="1E9C2CE0" w14:textId="77777777" w:rsidR="00E45D8A" w:rsidRDefault="00E45D8A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18493ABB" w14:textId="77777777" w:rsidR="001124CB" w:rsidRDefault="001124CB" w:rsidP="001124CB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725FBDE9" w14:textId="68724917" w:rsidR="00E45D8A" w:rsidRPr="002870E0" w:rsidRDefault="00E45D8A" w:rsidP="00E45D8A">
            <w:pPr>
              <w:jc w:val="center"/>
              <w:rPr>
                <w:b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EA14BE" w14:paraId="0C4B270B" w14:textId="77777777" w:rsidTr="00E45D8A">
        <w:tc>
          <w:tcPr>
            <w:tcW w:w="2614" w:type="dxa"/>
          </w:tcPr>
          <w:p w14:paraId="573B144E" w14:textId="77777777" w:rsidR="00EA14BE" w:rsidRDefault="00EA14BE" w:rsidP="00E45D8A">
            <w:pPr>
              <w:jc w:val="center"/>
              <w:rPr>
                <w:b/>
              </w:rPr>
            </w:pPr>
          </w:p>
          <w:p w14:paraId="1E138C5C" w14:textId="77777777" w:rsidR="00EA14BE" w:rsidRDefault="00EA14BE" w:rsidP="00E45D8A">
            <w:pPr>
              <w:jc w:val="center"/>
              <w:rPr>
                <w:b/>
              </w:rPr>
            </w:pPr>
          </w:p>
          <w:p w14:paraId="635E108B" w14:textId="77777777" w:rsidR="00EA14BE" w:rsidRDefault="00EA14BE" w:rsidP="00E45D8A">
            <w:pPr>
              <w:jc w:val="center"/>
              <w:rPr>
                <w:b/>
              </w:rPr>
            </w:pPr>
          </w:p>
          <w:p w14:paraId="3BDA927B" w14:textId="77777777" w:rsidR="00217B01" w:rsidRDefault="00217B01" w:rsidP="001124CB">
            <w:pPr>
              <w:rPr>
                <w:b/>
              </w:rPr>
            </w:pPr>
          </w:p>
          <w:p w14:paraId="16FACA96" w14:textId="1BA24916" w:rsidR="00EA14BE" w:rsidRDefault="00EA14BE" w:rsidP="00E45D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14" w:type="dxa"/>
          </w:tcPr>
          <w:p w14:paraId="1231F4B2" w14:textId="7A149E97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1) La BDD « </w:t>
            </w:r>
            <w:r w:rsidR="00F35101">
              <w:rPr>
                <w:bCs/>
              </w:rPr>
              <w:t>BASE</w:t>
            </w:r>
            <w:r>
              <w:rPr>
                <w:bCs/>
              </w:rPr>
              <w:t> » est créée.</w:t>
            </w:r>
          </w:p>
          <w:p w14:paraId="537540FC" w14:textId="77777777" w:rsidR="00217B01" w:rsidRDefault="00217B01" w:rsidP="00E45D8A">
            <w:pPr>
              <w:rPr>
                <w:bCs/>
              </w:rPr>
            </w:pPr>
          </w:p>
          <w:p w14:paraId="7A8A2462" w14:textId="544AE34E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2) Un utilisateur « dudule » avec en mdp « root » et tous les droits existe.</w:t>
            </w:r>
          </w:p>
          <w:p w14:paraId="57FF066B" w14:textId="77777777" w:rsidR="00217B01" w:rsidRDefault="00217B01" w:rsidP="00E45D8A">
            <w:pPr>
              <w:rPr>
                <w:bCs/>
              </w:rPr>
            </w:pPr>
          </w:p>
          <w:p w14:paraId="0294CF8F" w14:textId="77777777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3) La base est correctement construite conformément au MCD fourni dans la documentation.</w:t>
            </w:r>
          </w:p>
          <w:p w14:paraId="2E3AA014" w14:textId="4609D748" w:rsidR="001124CB" w:rsidRPr="00E45D8A" w:rsidRDefault="001124CB" w:rsidP="00E45D8A">
            <w:pPr>
              <w:rPr>
                <w:bCs/>
              </w:rPr>
            </w:pPr>
          </w:p>
        </w:tc>
        <w:tc>
          <w:tcPr>
            <w:tcW w:w="2614" w:type="dxa"/>
          </w:tcPr>
          <w:p w14:paraId="3DEBD025" w14:textId="77777777" w:rsidR="00EA14BE" w:rsidRDefault="00EA14BE" w:rsidP="00E45D8A">
            <w:pPr>
              <w:rPr>
                <w:bCs/>
              </w:rPr>
            </w:pPr>
          </w:p>
          <w:p w14:paraId="13215555" w14:textId="77777777" w:rsidR="00EA14BE" w:rsidRDefault="00EA14BE" w:rsidP="00E45D8A">
            <w:pPr>
              <w:rPr>
                <w:bCs/>
              </w:rPr>
            </w:pPr>
          </w:p>
          <w:p w14:paraId="551B2323" w14:textId="77777777" w:rsidR="00217B01" w:rsidRDefault="00217B01" w:rsidP="00E45D8A">
            <w:pPr>
              <w:rPr>
                <w:bCs/>
              </w:rPr>
            </w:pPr>
          </w:p>
          <w:p w14:paraId="1A1BF2F7" w14:textId="420857BF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La base de données pour le projet est opérationnelle</w:t>
            </w:r>
            <w:r w:rsidR="002905C6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</w:tc>
        <w:tc>
          <w:tcPr>
            <w:tcW w:w="2614" w:type="dxa"/>
          </w:tcPr>
          <w:p w14:paraId="2AE71CB3" w14:textId="77777777" w:rsidR="00EA14BE" w:rsidRDefault="00EA14BE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7C6CC3BB" w14:textId="0AB3FDF4" w:rsidR="00EA14BE" w:rsidRDefault="00EA14BE" w:rsidP="00EA14BE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4B840EAB" w14:textId="77777777" w:rsidR="00217B01" w:rsidRDefault="00217B01" w:rsidP="001124CB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3D449D16" w14:textId="709627DC" w:rsidR="00EA14BE" w:rsidRDefault="00EA14BE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</w:tbl>
    <w:p w14:paraId="361A8EBE" w14:textId="77777777" w:rsidR="00E45D8A" w:rsidRPr="00E45D8A" w:rsidRDefault="00E45D8A" w:rsidP="00E45D8A"/>
    <w:p w14:paraId="2448F5D1" w14:textId="1E0B1AA2" w:rsidR="00F5634A" w:rsidRDefault="00F5634A" w:rsidP="000D4A1D"/>
    <w:p w14:paraId="677338E6" w14:textId="251AFD4F" w:rsidR="00F5634A" w:rsidRDefault="00C90345" w:rsidP="000D4A1D">
      <w:r>
        <w:br w:type="page"/>
      </w:r>
    </w:p>
    <w:p w14:paraId="045F2A00" w14:textId="50CF5D52" w:rsidR="003B0D9D" w:rsidRDefault="003B0D9D" w:rsidP="00C90345">
      <w:pPr>
        <w:pStyle w:val="Titre1"/>
      </w:pPr>
      <w:bookmarkStart w:id="3" w:name="_Toc147699897"/>
      <w:r>
        <w:lastRenderedPageBreak/>
        <w:t>P</w:t>
      </w:r>
      <w:r w:rsidR="00C90345">
        <w:t>artie</w:t>
      </w:r>
      <w:r>
        <w:t xml:space="preserve"> </w:t>
      </w:r>
      <w:r w:rsidR="00ED444A">
        <w:t>SITE</w:t>
      </w:r>
      <w:bookmarkEnd w:id="3"/>
    </w:p>
    <w:p w14:paraId="3E3BF3AC" w14:textId="1CFFE202" w:rsidR="00F35101" w:rsidRDefault="00F35101" w:rsidP="00F351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35101" w:rsidRPr="002870E0" w14:paraId="1C21C463" w14:textId="77777777" w:rsidTr="00CC42EC">
        <w:tc>
          <w:tcPr>
            <w:tcW w:w="2614" w:type="dxa"/>
            <w:shd w:val="clear" w:color="auto" w:fill="FF0000"/>
          </w:tcPr>
          <w:p w14:paraId="28EF15CE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772459D2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4896D343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5D33827C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F35101" w:rsidRPr="000B0EEA" w14:paraId="453416FB" w14:textId="77777777" w:rsidTr="00CC42EC">
        <w:tc>
          <w:tcPr>
            <w:tcW w:w="2614" w:type="dxa"/>
          </w:tcPr>
          <w:p w14:paraId="4D408BFA" w14:textId="77777777" w:rsidR="00F35101" w:rsidRDefault="00F35101" w:rsidP="00F35101">
            <w:pPr>
              <w:rPr>
                <w:b/>
              </w:rPr>
            </w:pPr>
          </w:p>
          <w:p w14:paraId="4046DA73" w14:textId="77777777" w:rsidR="00F35101" w:rsidRDefault="00F35101" w:rsidP="00CC42EC">
            <w:pPr>
              <w:jc w:val="center"/>
              <w:rPr>
                <w:b/>
              </w:rPr>
            </w:pPr>
          </w:p>
          <w:p w14:paraId="79374571" w14:textId="77777777" w:rsidR="00F35101" w:rsidRPr="002870E0" w:rsidRDefault="00F35101" w:rsidP="00CC42E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14" w:type="dxa"/>
          </w:tcPr>
          <w:p w14:paraId="4B136FB0" w14:textId="77777777" w:rsidR="00F35101" w:rsidRDefault="00F35101" w:rsidP="00CC42EC"/>
          <w:p w14:paraId="493C0645" w14:textId="0A992EE7" w:rsidR="00F35101" w:rsidRPr="00F35101" w:rsidRDefault="00F35101" w:rsidP="00CC42EC">
            <w:r>
              <w:t>1)  Se rendre sur la page « </w:t>
            </w:r>
            <w:r w:rsidRPr="00F35101">
              <w:rPr>
                <w:b/>
                <w:bCs/>
                <w:color w:val="FF0000"/>
              </w:rPr>
              <w:t>gps</w:t>
            </w:r>
            <w:r w:rsidRPr="00F35101">
              <w:rPr>
                <w:b/>
                <w:bCs/>
                <w:color w:val="FF0000"/>
              </w:rPr>
              <w:t>.php </w:t>
            </w:r>
            <w:r w:rsidRPr="00F35101">
              <w:t>».</w:t>
            </w:r>
          </w:p>
        </w:tc>
        <w:tc>
          <w:tcPr>
            <w:tcW w:w="2614" w:type="dxa"/>
          </w:tcPr>
          <w:p w14:paraId="1EC95970" w14:textId="77777777" w:rsidR="00F35101" w:rsidRDefault="00F35101" w:rsidP="00CC42EC">
            <w:pPr>
              <w:rPr>
                <w:bCs/>
              </w:rPr>
            </w:pPr>
          </w:p>
          <w:p w14:paraId="12052704" w14:textId="6741629C" w:rsidR="00F35101" w:rsidRPr="00F5634A" w:rsidRDefault="00F35101" w:rsidP="00F35101">
            <w:pPr>
              <w:rPr>
                <w:bCs/>
              </w:rPr>
            </w:pPr>
            <w:r>
              <w:rPr>
                <w:bCs/>
              </w:rPr>
              <w:t>L’utilisateur peut consulter les coordonnées du GPS sur le site.</w:t>
            </w:r>
          </w:p>
          <w:p w14:paraId="6AB67754" w14:textId="7B7A9E35" w:rsidR="00F35101" w:rsidRPr="00F5634A" w:rsidRDefault="00F35101" w:rsidP="00CC42EC">
            <w:pPr>
              <w:rPr>
                <w:bCs/>
              </w:rPr>
            </w:pPr>
          </w:p>
        </w:tc>
        <w:tc>
          <w:tcPr>
            <w:tcW w:w="2614" w:type="dxa"/>
          </w:tcPr>
          <w:p w14:paraId="750CB82A" w14:textId="77777777" w:rsidR="00F35101" w:rsidRDefault="00F35101" w:rsidP="00CC42EC">
            <w:pPr>
              <w:jc w:val="center"/>
              <w:rPr>
                <w:b/>
              </w:rPr>
            </w:pPr>
          </w:p>
          <w:p w14:paraId="603701B3" w14:textId="77777777" w:rsidR="00F35101" w:rsidRDefault="00F35101" w:rsidP="00F35101">
            <w:pPr>
              <w:rPr>
                <w:b/>
                <w:i/>
                <w:iCs/>
                <w:color w:val="00B050"/>
              </w:rPr>
            </w:pPr>
          </w:p>
          <w:p w14:paraId="39491EEC" w14:textId="77777777" w:rsidR="00F35101" w:rsidRPr="000B0EEA" w:rsidRDefault="00F35101" w:rsidP="00CC42EC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</w:tbl>
    <w:p w14:paraId="1F8E1602" w14:textId="77777777" w:rsidR="00F35101" w:rsidRPr="00F35101" w:rsidRDefault="00F35101" w:rsidP="00F35101"/>
    <w:p w14:paraId="51DAE61D" w14:textId="4BAE3AC4" w:rsidR="00C36542" w:rsidRDefault="00C36542" w:rsidP="000D4A1D">
      <w:pPr>
        <w:rPr>
          <w:b/>
          <w:i/>
          <w:color w:val="000000" w:themeColor="text1"/>
          <w:sz w:val="32"/>
        </w:rPr>
      </w:pPr>
    </w:p>
    <w:p w14:paraId="1037E651" w14:textId="68F0BF12" w:rsidR="00F35101" w:rsidRDefault="00F35101" w:rsidP="00F35101">
      <w:pPr>
        <w:pStyle w:val="Titre1"/>
      </w:pPr>
      <w:r>
        <w:t xml:space="preserve">Partie </w:t>
      </w:r>
      <w:r>
        <w:t>CODE</w:t>
      </w:r>
    </w:p>
    <w:p w14:paraId="76114FE9" w14:textId="6518F957" w:rsidR="00F35101" w:rsidRDefault="00F35101" w:rsidP="000D4A1D">
      <w:pPr>
        <w:rPr>
          <w:b/>
          <w:i/>
          <w:color w:val="000000" w:themeColor="text1"/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35101" w:rsidRPr="002870E0" w14:paraId="44AD399E" w14:textId="77777777" w:rsidTr="00CC42EC">
        <w:tc>
          <w:tcPr>
            <w:tcW w:w="2614" w:type="dxa"/>
            <w:shd w:val="clear" w:color="auto" w:fill="FF0000"/>
          </w:tcPr>
          <w:p w14:paraId="650C238A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1DBC4318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5A66C104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3307935E" w14:textId="77777777" w:rsidR="00F35101" w:rsidRPr="002870E0" w:rsidRDefault="00F35101" w:rsidP="00CC42EC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F35101" w:rsidRPr="000B0EEA" w14:paraId="1907D5B6" w14:textId="77777777" w:rsidTr="00CC42EC">
        <w:tc>
          <w:tcPr>
            <w:tcW w:w="2614" w:type="dxa"/>
          </w:tcPr>
          <w:p w14:paraId="44882C47" w14:textId="77777777" w:rsidR="00F35101" w:rsidRDefault="00F35101" w:rsidP="00CC42EC">
            <w:pPr>
              <w:jc w:val="center"/>
              <w:rPr>
                <w:b/>
              </w:rPr>
            </w:pPr>
          </w:p>
          <w:p w14:paraId="37177D61" w14:textId="6E282735" w:rsidR="00F35101" w:rsidRDefault="00F35101" w:rsidP="00CC42EC">
            <w:pPr>
              <w:jc w:val="center"/>
              <w:rPr>
                <w:b/>
              </w:rPr>
            </w:pPr>
          </w:p>
          <w:p w14:paraId="15751112" w14:textId="471CA84B" w:rsidR="00F35101" w:rsidRDefault="00F35101" w:rsidP="00CC42EC">
            <w:pPr>
              <w:jc w:val="center"/>
              <w:rPr>
                <w:b/>
              </w:rPr>
            </w:pPr>
          </w:p>
          <w:p w14:paraId="31712D66" w14:textId="5DE767F6" w:rsidR="00F35101" w:rsidRDefault="00F35101" w:rsidP="00CC42EC">
            <w:pPr>
              <w:jc w:val="center"/>
              <w:rPr>
                <w:b/>
              </w:rPr>
            </w:pPr>
          </w:p>
          <w:p w14:paraId="6C0A4EF8" w14:textId="77777777" w:rsidR="00F35101" w:rsidRDefault="00F35101" w:rsidP="00F35101">
            <w:pPr>
              <w:rPr>
                <w:b/>
              </w:rPr>
            </w:pPr>
          </w:p>
          <w:p w14:paraId="1B31C70F" w14:textId="77777777" w:rsidR="00F35101" w:rsidRDefault="00F35101" w:rsidP="00CC42EC">
            <w:pPr>
              <w:jc w:val="center"/>
              <w:rPr>
                <w:b/>
              </w:rPr>
            </w:pPr>
          </w:p>
          <w:p w14:paraId="5FAE559A" w14:textId="466A3853" w:rsidR="00F35101" w:rsidRPr="002870E0" w:rsidRDefault="00F35101" w:rsidP="00CC42E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14" w:type="dxa"/>
          </w:tcPr>
          <w:p w14:paraId="38537544" w14:textId="245A4367" w:rsidR="00F35101" w:rsidRDefault="00F35101" w:rsidP="00F35101">
            <w:r>
              <w:rPr>
                <w:bCs/>
              </w:rPr>
              <w:t xml:space="preserve">1) </w:t>
            </w:r>
            <w:r>
              <w:rPr>
                <w:bCs/>
              </w:rPr>
              <w:t>Lancer le programme en C++.</w:t>
            </w:r>
          </w:p>
          <w:p w14:paraId="4F4876D2" w14:textId="2A034137" w:rsidR="00F35101" w:rsidRDefault="00F35101" w:rsidP="00F35101">
            <w:pPr>
              <w:rPr>
                <w:bCs/>
              </w:rPr>
            </w:pPr>
          </w:p>
          <w:p w14:paraId="59E9962C" w14:textId="6A1D7BC2" w:rsidR="00F35101" w:rsidRDefault="00F35101" w:rsidP="00F35101">
            <w:pPr>
              <w:rPr>
                <w:bCs/>
              </w:rPr>
            </w:pPr>
            <w:r>
              <w:rPr>
                <w:bCs/>
              </w:rPr>
              <w:t>2)</w:t>
            </w:r>
            <w:r>
              <w:t xml:space="preserve">  Connecter l’Arduino au PC.</w:t>
            </w:r>
          </w:p>
          <w:p w14:paraId="5CFE47DF" w14:textId="2218262E" w:rsidR="00F35101" w:rsidRDefault="00F35101" w:rsidP="00F35101">
            <w:pPr>
              <w:rPr>
                <w:bCs/>
              </w:rPr>
            </w:pPr>
          </w:p>
          <w:p w14:paraId="137D8955" w14:textId="42F55144" w:rsidR="00F35101" w:rsidRDefault="00F35101" w:rsidP="00F35101">
            <w:pPr>
              <w:rPr>
                <w:bCs/>
              </w:rPr>
            </w:pPr>
            <w:r>
              <w:rPr>
                <w:bCs/>
              </w:rPr>
              <w:t>3) Réception des trames dans la console</w:t>
            </w:r>
            <w:r w:rsidR="00805ABE">
              <w:rPr>
                <w:bCs/>
              </w:rPr>
              <w:t>.</w:t>
            </w:r>
          </w:p>
          <w:p w14:paraId="34E3E35F" w14:textId="25967813" w:rsidR="00F35101" w:rsidRDefault="00F35101" w:rsidP="00F35101">
            <w:pPr>
              <w:rPr>
                <w:bCs/>
              </w:rPr>
            </w:pPr>
          </w:p>
          <w:p w14:paraId="18892C19" w14:textId="6271CDE9" w:rsidR="00F35101" w:rsidRDefault="00F35101" w:rsidP="00F35101">
            <w:pPr>
              <w:rPr>
                <w:bCs/>
              </w:rPr>
            </w:pPr>
            <w:r>
              <w:rPr>
                <w:bCs/>
              </w:rPr>
              <w:t>4) Les trames sont décodées, formatées</w:t>
            </w:r>
            <w:r w:rsidR="00805ABE">
              <w:rPr>
                <w:bCs/>
              </w:rPr>
              <w:t>.</w:t>
            </w:r>
          </w:p>
          <w:p w14:paraId="6CD19D72" w14:textId="409212EE" w:rsidR="00F35101" w:rsidRDefault="00F35101" w:rsidP="00F35101">
            <w:pPr>
              <w:rPr>
                <w:bCs/>
              </w:rPr>
            </w:pPr>
          </w:p>
          <w:p w14:paraId="3EECF952" w14:textId="6D153A7D" w:rsidR="00F35101" w:rsidRPr="00F5634A" w:rsidRDefault="00F35101" w:rsidP="00F35101">
            <w:pPr>
              <w:rPr>
                <w:bCs/>
              </w:rPr>
            </w:pPr>
            <w:r>
              <w:rPr>
                <w:bCs/>
              </w:rPr>
              <w:t>5) Envoi des trames en BDD</w:t>
            </w:r>
            <w:r w:rsidR="00805ABE">
              <w:rPr>
                <w:bCs/>
              </w:rPr>
              <w:t>.</w:t>
            </w:r>
          </w:p>
          <w:p w14:paraId="0975EBDB" w14:textId="546C3136" w:rsidR="00F35101" w:rsidRPr="00F5634A" w:rsidRDefault="00F35101" w:rsidP="00CC42EC">
            <w:pPr>
              <w:rPr>
                <w:bCs/>
              </w:rPr>
            </w:pPr>
          </w:p>
        </w:tc>
        <w:tc>
          <w:tcPr>
            <w:tcW w:w="2614" w:type="dxa"/>
          </w:tcPr>
          <w:p w14:paraId="0BE5D55A" w14:textId="77777777" w:rsidR="00F35101" w:rsidRDefault="00F35101" w:rsidP="00CC42EC">
            <w:pPr>
              <w:rPr>
                <w:bCs/>
              </w:rPr>
            </w:pPr>
          </w:p>
          <w:p w14:paraId="0B36984B" w14:textId="77777777" w:rsidR="00F35101" w:rsidRDefault="00F35101" w:rsidP="00CC42EC">
            <w:pPr>
              <w:rPr>
                <w:bCs/>
              </w:rPr>
            </w:pPr>
          </w:p>
          <w:p w14:paraId="4E68769F" w14:textId="77777777" w:rsidR="00F35101" w:rsidRDefault="00F35101" w:rsidP="00F35101">
            <w:pPr>
              <w:rPr>
                <w:bCs/>
              </w:rPr>
            </w:pPr>
          </w:p>
          <w:p w14:paraId="2081390E" w14:textId="77777777" w:rsidR="00F35101" w:rsidRDefault="00F35101" w:rsidP="00F35101">
            <w:pPr>
              <w:rPr>
                <w:bCs/>
              </w:rPr>
            </w:pPr>
          </w:p>
          <w:p w14:paraId="151BC593" w14:textId="77777777" w:rsidR="00F35101" w:rsidRDefault="00F35101" w:rsidP="00F35101">
            <w:pPr>
              <w:rPr>
                <w:bCs/>
              </w:rPr>
            </w:pPr>
          </w:p>
          <w:p w14:paraId="487D2A5F" w14:textId="18768011" w:rsidR="00F35101" w:rsidRPr="00F5634A" w:rsidRDefault="00F35101" w:rsidP="00F35101">
            <w:pPr>
              <w:rPr>
                <w:bCs/>
              </w:rPr>
            </w:pPr>
            <w:r>
              <w:rPr>
                <w:bCs/>
              </w:rPr>
              <w:t>Le programme en C++ est en mesure de réceptionner des trames et de les envoyer en BDD.</w:t>
            </w:r>
          </w:p>
          <w:p w14:paraId="04CF500A" w14:textId="73FFA177" w:rsidR="00F35101" w:rsidRPr="00F5634A" w:rsidRDefault="00F35101" w:rsidP="00CC42EC">
            <w:pPr>
              <w:rPr>
                <w:bCs/>
              </w:rPr>
            </w:pPr>
          </w:p>
        </w:tc>
        <w:tc>
          <w:tcPr>
            <w:tcW w:w="2614" w:type="dxa"/>
          </w:tcPr>
          <w:p w14:paraId="203E34B9" w14:textId="77777777" w:rsidR="00F35101" w:rsidRDefault="00F35101" w:rsidP="00CC42EC">
            <w:pPr>
              <w:jc w:val="center"/>
              <w:rPr>
                <w:b/>
              </w:rPr>
            </w:pPr>
          </w:p>
          <w:p w14:paraId="0D7973AD" w14:textId="6577511F" w:rsidR="00F35101" w:rsidRDefault="00F35101" w:rsidP="00CC42EC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2D6FFF5C" w14:textId="3CA431E2" w:rsidR="00F35101" w:rsidRDefault="00F35101" w:rsidP="00CC42EC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021A6D31" w14:textId="4ADBAC38" w:rsidR="00F35101" w:rsidRDefault="00F35101" w:rsidP="00CC42EC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686ABBC2" w14:textId="61B1E308" w:rsidR="00F35101" w:rsidRDefault="00F35101" w:rsidP="00CC42EC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005F96C8" w14:textId="77777777" w:rsidR="00F35101" w:rsidRDefault="00F35101" w:rsidP="00CC42EC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07577EDB" w14:textId="77777777" w:rsidR="00F35101" w:rsidRDefault="00F35101" w:rsidP="00CC42EC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42AA4437" w14:textId="77777777" w:rsidR="00F35101" w:rsidRPr="000B0EEA" w:rsidRDefault="00F35101" w:rsidP="00CC42EC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010098" w:rsidRPr="000B0EEA" w14:paraId="642ACF31" w14:textId="77777777" w:rsidTr="00CC42EC">
        <w:tc>
          <w:tcPr>
            <w:tcW w:w="2614" w:type="dxa"/>
          </w:tcPr>
          <w:p w14:paraId="33ABB761" w14:textId="77777777" w:rsidR="00010098" w:rsidRDefault="00010098" w:rsidP="00CC42EC">
            <w:pPr>
              <w:jc w:val="center"/>
              <w:rPr>
                <w:b/>
              </w:rPr>
            </w:pPr>
          </w:p>
          <w:p w14:paraId="6568F986" w14:textId="77777777" w:rsidR="00010098" w:rsidRDefault="00010098" w:rsidP="00CC42EC">
            <w:pPr>
              <w:jc w:val="center"/>
              <w:rPr>
                <w:b/>
              </w:rPr>
            </w:pPr>
          </w:p>
          <w:p w14:paraId="4074EDF0" w14:textId="77777777" w:rsidR="00010098" w:rsidRDefault="00010098" w:rsidP="00CC42EC">
            <w:pPr>
              <w:jc w:val="center"/>
              <w:rPr>
                <w:b/>
              </w:rPr>
            </w:pPr>
          </w:p>
          <w:p w14:paraId="79890363" w14:textId="77777777" w:rsidR="00010098" w:rsidRDefault="00010098" w:rsidP="00CC42EC">
            <w:pPr>
              <w:jc w:val="center"/>
              <w:rPr>
                <w:b/>
              </w:rPr>
            </w:pPr>
          </w:p>
          <w:p w14:paraId="67EF0EA8" w14:textId="77777777" w:rsidR="00010098" w:rsidRDefault="00010098" w:rsidP="00CC42EC">
            <w:pPr>
              <w:jc w:val="center"/>
              <w:rPr>
                <w:b/>
              </w:rPr>
            </w:pPr>
          </w:p>
          <w:p w14:paraId="2B6B14D3" w14:textId="77777777" w:rsidR="00010098" w:rsidRDefault="00010098" w:rsidP="00CC42EC">
            <w:pPr>
              <w:jc w:val="center"/>
              <w:rPr>
                <w:b/>
              </w:rPr>
            </w:pPr>
          </w:p>
          <w:p w14:paraId="7A6B7DBF" w14:textId="59123AEA" w:rsidR="00010098" w:rsidRDefault="00010098" w:rsidP="00CC42E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14" w:type="dxa"/>
          </w:tcPr>
          <w:p w14:paraId="297953E6" w14:textId="003BDD6B" w:rsidR="00010098" w:rsidRDefault="00010098" w:rsidP="00F35101">
            <w:pPr>
              <w:rPr>
                <w:bCs/>
              </w:rPr>
            </w:pPr>
            <w:r>
              <w:rPr>
                <w:bCs/>
              </w:rPr>
              <w:t>1) Insertion d’une map dans une page conçue pour.</w:t>
            </w:r>
          </w:p>
          <w:p w14:paraId="0DD64F28" w14:textId="77777777" w:rsidR="00010098" w:rsidRDefault="00010098" w:rsidP="00F35101">
            <w:pPr>
              <w:rPr>
                <w:bCs/>
              </w:rPr>
            </w:pPr>
          </w:p>
          <w:p w14:paraId="30728BF3" w14:textId="77777777" w:rsidR="00010098" w:rsidRDefault="00010098" w:rsidP="00F35101">
            <w:pPr>
              <w:rPr>
                <w:bCs/>
              </w:rPr>
            </w:pPr>
            <w:r>
              <w:rPr>
                <w:bCs/>
              </w:rPr>
              <w:t>2) Récupération des coordonnées en BDD afin de pouvoir les afficher sur la map.</w:t>
            </w:r>
          </w:p>
          <w:p w14:paraId="18C5E84B" w14:textId="77777777" w:rsidR="00010098" w:rsidRDefault="00010098" w:rsidP="00F35101">
            <w:pPr>
              <w:rPr>
                <w:bCs/>
              </w:rPr>
            </w:pPr>
          </w:p>
          <w:p w14:paraId="2A7B9C53" w14:textId="77777777" w:rsidR="00010098" w:rsidRDefault="00010098" w:rsidP="00F35101">
            <w:pPr>
              <w:rPr>
                <w:bCs/>
              </w:rPr>
            </w:pPr>
            <w:r>
              <w:rPr>
                <w:bCs/>
              </w:rPr>
              <w:t>3) Relier chaque point afin de former une ligne.</w:t>
            </w:r>
          </w:p>
          <w:p w14:paraId="08C414A8" w14:textId="4ADA0EEE" w:rsidR="00010098" w:rsidRDefault="00010098" w:rsidP="00F35101">
            <w:pPr>
              <w:rPr>
                <w:bCs/>
              </w:rPr>
            </w:pPr>
          </w:p>
        </w:tc>
        <w:tc>
          <w:tcPr>
            <w:tcW w:w="2614" w:type="dxa"/>
          </w:tcPr>
          <w:p w14:paraId="246CA544" w14:textId="77777777" w:rsidR="00010098" w:rsidRDefault="00010098" w:rsidP="00CC42EC">
            <w:pPr>
              <w:rPr>
                <w:bCs/>
              </w:rPr>
            </w:pPr>
          </w:p>
          <w:p w14:paraId="471540F0" w14:textId="77777777" w:rsidR="00010098" w:rsidRDefault="00010098" w:rsidP="00CC42EC">
            <w:pPr>
              <w:rPr>
                <w:bCs/>
              </w:rPr>
            </w:pPr>
          </w:p>
          <w:p w14:paraId="79661ABB" w14:textId="77777777" w:rsidR="00010098" w:rsidRDefault="00010098" w:rsidP="00CC42EC">
            <w:pPr>
              <w:rPr>
                <w:bCs/>
              </w:rPr>
            </w:pPr>
          </w:p>
          <w:p w14:paraId="2787707B" w14:textId="77777777" w:rsidR="00010098" w:rsidRDefault="00010098" w:rsidP="00CC42EC">
            <w:pPr>
              <w:rPr>
                <w:bCs/>
              </w:rPr>
            </w:pPr>
          </w:p>
          <w:p w14:paraId="303AE99B" w14:textId="77777777" w:rsidR="00010098" w:rsidRDefault="00010098" w:rsidP="00CC42EC">
            <w:pPr>
              <w:rPr>
                <w:bCs/>
              </w:rPr>
            </w:pPr>
          </w:p>
          <w:p w14:paraId="655925B4" w14:textId="11F2F202" w:rsidR="00010098" w:rsidRDefault="00010098" w:rsidP="00CC42EC">
            <w:pPr>
              <w:rPr>
                <w:bCs/>
              </w:rPr>
            </w:pPr>
            <w:r>
              <w:rPr>
                <w:bCs/>
              </w:rPr>
              <w:t>Le code en PHP permet d’afficher la map avec les points de coordonnées.</w:t>
            </w:r>
          </w:p>
        </w:tc>
        <w:tc>
          <w:tcPr>
            <w:tcW w:w="2614" w:type="dxa"/>
          </w:tcPr>
          <w:p w14:paraId="2CC5ECFF" w14:textId="77777777" w:rsidR="00010098" w:rsidRDefault="00010098" w:rsidP="00CC42EC">
            <w:pPr>
              <w:jc w:val="center"/>
              <w:rPr>
                <w:b/>
              </w:rPr>
            </w:pPr>
          </w:p>
          <w:p w14:paraId="680AEB65" w14:textId="77777777" w:rsidR="00010098" w:rsidRDefault="00010098" w:rsidP="00CC42EC">
            <w:pPr>
              <w:jc w:val="center"/>
              <w:rPr>
                <w:b/>
              </w:rPr>
            </w:pPr>
          </w:p>
          <w:p w14:paraId="31C51692" w14:textId="77777777" w:rsidR="00010098" w:rsidRDefault="00010098" w:rsidP="00CC42EC">
            <w:pPr>
              <w:jc w:val="center"/>
              <w:rPr>
                <w:b/>
              </w:rPr>
            </w:pPr>
          </w:p>
          <w:p w14:paraId="1A1A274E" w14:textId="77777777" w:rsidR="00010098" w:rsidRDefault="00010098" w:rsidP="00CC42EC">
            <w:pPr>
              <w:jc w:val="center"/>
              <w:rPr>
                <w:b/>
              </w:rPr>
            </w:pPr>
          </w:p>
          <w:p w14:paraId="7AB9B474" w14:textId="77777777" w:rsidR="00010098" w:rsidRDefault="00010098" w:rsidP="00CC42EC">
            <w:pPr>
              <w:jc w:val="center"/>
              <w:rPr>
                <w:b/>
              </w:rPr>
            </w:pPr>
          </w:p>
          <w:p w14:paraId="360F15FF" w14:textId="77777777" w:rsidR="00010098" w:rsidRDefault="00010098" w:rsidP="00CC42EC">
            <w:pPr>
              <w:jc w:val="center"/>
              <w:rPr>
                <w:b/>
              </w:rPr>
            </w:pPr>
          </w:p>
          <w:p w14:paraId="28085ED5" w14:textId="7BCBB033" w:rsidR="00010098" w:rsidRDefault="00010098" w:rsidP="00CC42EC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</w:tbl>
    <w:p w14:paraId="0A226868" w14:textId="461CD714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5B74020A" w14:textId="0C7F296E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056514BE" w14:textId="11D95DD8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5AF1F05F" w14:textId="0E9F629A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13966B9D" w14:textId="77777777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01E57A7C" w14:textId="16B14E22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2B0F3BE7" w14:textId="0279E6B0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19939248" w14:textId="4D5F8B4E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65701430" w14:textId="77777777" w:rsidR="00F35101" w:rsidRDefault="00F35101" w:rsidP="000D4A1D">
      <w:pPr>
        <w:rPr>
          <w:b/>
          <w:i/>
          <w:color w:val="000000" w:themeColor="text1"/>
          <w:sz w:val="32"/>
        </w:rPr>
      </w:pPr>
    </w:p>
    <w:p w14:paraId="05A1188F" w14:textId="77777777" w:rsidR="00F35101" w:rsidRDefault="00F35101" w:rsidP="000D4A1D">
      <w:pPr>
        <w:rPr>
          <w:b/>
          <w:i/>
          <w:color w:val="000000" w:themeColor="text1"/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542" w14:paraId="4A621B00" w14:textId="77777777" w:rsidTr="000F00DE">
        <w:tc>
          <w:tcPr>
            <w:tcW w:w="2614" w:type="dxa"/>
            <w:shd w:val="clear" w:color="auto" w:fill="FF0000"/>
          </w:tcPr>
          <w:p w14:paraId="55BAD581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7B9D9013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66AD1D6A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1A4E56BC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C36542" w14:paraId="53DB41C5" w14:textId="77777777" w:rsidTr="00C36542">
        <w:tc>
          <w:tcPr>
            <w:tcW w:w="2614" w:type="dxa"/>
          </w:tcPr>
          <w:p w14:paraId="153DC10E" w14:textId="77777777" w:rsidR="00F5634A" w:rsidRDefault="00F5634A" w:rsidP="00C36542">
            <w:pPr>
              <w:jc w:val="center"/>
              <w:rPr>
                <w:b/>
              </w:rPr>
            </w:pPr>
          </w:p>
          <w:p w14:paraId="1C97F04A" w14:textId="77777777" w:rsidR="00955EA0" w:rsidRDefault="00955EA0" w:rsidP="00C36542">
            <w:pPr>
              <w:jc w:val="center"/>
              <w:rPr>
                <w:b/>
              </w:rPr>
            </w:pPr>
          </w:p>
          <w:p w14:paraId="369AB479" w14:textId="77777777" w:rsidR="00217B01" w:rsidRDefault="00217B01" w:rsidP="00C36542">
            <w:pPr>
              <w:jc w:val="center"/>
              <w:rPr>
                <w:b/>
              </w:rPr>
            </w:pPr>
          </w:p>
          <w:p w14:paraId="30B2AB63" w14:textId="59EEBB77" w:rsidR="00C36542" w:rsidRPr="002870E0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14" w:type="dxa"/>
          </w:tcPr>
          <w:p w14:paraId="485DE302" w14:textId="243397C1" w:rsidR="00F5634A" w:rsidRDefault="00F5634A" w:rsidP="00F5634A">
            <w:r>
              <w:t>1)  Se rendre sur la page « inscription.php »</w:t>
            </w:r>
            <w:r w:rsidR="002905C6">
              <w:t>.</w:t>
            </w:r>
          </w:p>
          <w:p w14:paraId="6A519496" w14:textId="77777777" w:rsidR="00217B01" w:rsidRDefault="00217B01" w:rsidP="00F5634A"/>
          <w:p w14:paraId="41BF7795" w14:textId="56BE37A6" w:rsidR="00F5634A" w:rsidRDefault="00F5634A" w:rsidP="00F5634A">
            <w:pPr>
              <w:rPr>
                <w:bCs/>
              </w:rPr>
            </w:pPr>
            <w:r>
              <w:rPr>
                <w:bCs/>
              </w:rPr>
              <w:t>2) S’inscrire via un couple de login / mot de pa</w:t>
            </w:r>
            <w:r w:rsidR="000B0EEA">
              <w:rPr>
                <w:bCs/>
              </w:rPr>
              <w:t>s</w:t>
            </w:r>
            <w:r>
              <w:rPr>
                <w:bCs/>
              </w:rPr>
              <w:t>se</w:t>
            </w:r>
            <w:r w:rsidR="002905C6">
              <w:rPr>
                <w:bCs/>
              </w:rPr>
              <w:t>.</w:t>
            </w:r>
          </w:p>
          <w:p w14:paraId="5A69D07E" w14:textId="77777777" w:rsidR="00217B01" w:rsidRDefault="00217B01" w:rsidP="00F5634A">
            <w:pPr>
              <w:rPr>
                <w:bCs/>
              </w:rPr>
            </w:pPr>
          </w:p>
          <w:p w14:paraId="5165CD61" w14:textId="39C4167D" w:rsidR="00955EA0" w:rsidRPr="00F5634A" w:rsidRDefault="00955EA0" w:rsidP="00F5634A">
            <w:pPr>
              <w:rPr>
                <w:bCs/>
              </w:rPr>
            </w:pPr>
            <w:r>
              <w:rPr>
                <w:bCs/>
              </w:rPr>
              <w:t>3) Ajout de l’user dans la BDD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7C29116B" w14:textId="77777777" w:rsidR="00955EA0" w:rsidRDefault="00955EA0" w:rsidP="00F5634A">
            <w:pPr>
              <w:rPr>
                <w:bCs/>
              </w:rPr>
            </w:pPr>
          </w:p>
          <w:p w14:paraId="666C0AFF" w14:textId="77777777" w:rsidR="00217B01" w:rsidRDefault="00217B01" w:rsidP="00F5634A">
            <w:pPr>
              <w:rPr>
                <w:bCs/>
              </w:rPr>
            </w:pPr>
          </w:p>
          <w:p w14:paraId="33474EE5" w14:textId="77777777" w:rsidR="00C36542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 w:rsidRPr="00F5634A">
              <w:rPr>
                <w:bCs/>
              </w:rPr>
              <w:t>utilisateur est en mesure de pouvoir s’inscrire sur le site</w:t>
            </w:r>
            <w:r w:rsidR="00F5634A">
              <w:rPr>
                <w:bCs/>
              </w:rPr>
              <w:t>.</w:t>
            </w:r>
          </w:p>
          <w:p w14:paraId="4984E8F7" w14:textId="2C5CB438" w:rsidR="00D726EF" w:rsidRPr="00F5634A" w:rsidRDefault="00D726EF" w:rsidP="00F5634A">
            <w:pPr>
              <w:rPr>
                <w:bCs/>
              </w:rPr>
            </w:pPr>
            <w:r>
              <w:rPr>
                <w:bCs/>
              </w:rPr>
              <w:t>Afficher la page d’</w:t>
            </w:r>
            <w:r w:rsidR="00F35101">
              <w:rPr>
                <w:bCs/>
              </w:rPr>
              <w:t>accueils</w:t>
            </w:r>
            <w:r>
              <w:rPr>
                <w:bCs/>
              </w:rPr>
              <w:t>.</w:t>
            </w:r>
          </w:p>
        </w:tc>
        <w:tc>
          <w:tcPr>
            <w:tcW w:w="2614" w:type="dxa"/>
          </w:tcPr>
          <w:p w14:paraId="2F3FE477" w14:textId="77777777" w:rsidR="00C36542" w:rsidRDefault="00C36542" w:rsidP="00C36542">
            <w:pPr>
              <w:jc w:val="center"/>
              <w:rPr>
                <w:b/>
              </w:rPr>
            </w:pPr>
          </w:p>
          <w:p w14:paraId="3F365A3D" w14:textId="77777777" w:rsidR="00955EA0" w:rsidRDefault="00955EA0" w:rsidP="00C36542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7199A050" w14:textId="77777777" w:rsidR="00217B01" w:rsidRDefault="00217B01" w:rsidP="00C36542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0AEA26B2" w14:textId="680A638A" w:rsidR="00F5634A" w:rsidRPr="000B0EEA" w:rsidRDefault="00F5634A" w:rsidP="00C36542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F5634A" w14:paraId="523CC909" w14:textId="77777777" w:rsidTr="00C36542">
        <w:tc>
          <w:tcPr>
            <w:tcW w:w="2614" w:type="dxa"/>
          </w:tcPr>
          <w:p w14:paraId="7D8E81DC" w14:textId="77777777" w:rsidR="00F5634A" w:rsidRDefault="00F5634A" w:rsidP="00C36542">
            <w:pPr>
              <w:jc w:val="center"/>
              <w:rPr>
                <w:b/>
              </w:rPr>
            </w:pPr>
          </w:p>
          <w:p w14:paraId="79085018" w14:textId="77777777" w:rsidR="00F5634A" w:rsidRDefault="00F5634A" w:rsidP="00C36542">
            <w:pPr>
              <w:jc w:val="center"/>
              <w:rPr>
                <w:b/>
              </w:rPr>
            </w:pPr>
          </w:p>
          <w:p w14:paraId="6F578632" w14:textId="4552033B" w:rsidR="00F5634A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14" w:type="dxa"/>
          </w:tcPr>
          <w:p w14:paraId="3529C938" w14:textId="28704EE9" w:rsidR="00F5634A" w:rsidRDefault="00F5634A" w:rsidP="00F5634A">
            <w:r>
              <w:t>1)  Se rendre sur la page « index.php »</w:t>
            </w:r>
            <w:r w:rsidR="002905C6">
              <w:t>.</w:t>
            </w:r>
          </w:p>
          <w:p w14:paraId="77901203" w14:textId="77777777" w:rsidR="00217B01" w:rsidRDefault="00217B01" w:rsidP="00F5634A"/>
          <w:p w14:paraId="0BC4131E" w14:textId="6504AA2E" w:rsidR="00F5634A" w:rsidRDefault="00F5634A" w:rsidP="00F5634A">
            <w:pPr>
              <w:rPr>
                <w:b/>
              </w:rPr>
            </w:pPr>
            <w:r>
              <w:rPr>
                <w:bCs/>
              </w:rPr>
              <w:t>2) Se connecter via son couple de login / mot de pas</w:t>
            </w:r>
            <w:r w:rsidR="000B0EEA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478F1506" w14:textId="77777777" w:rsidR="00F5634A" w:rsidRDefault="00F5634A" w:rsidP="00F5634A">
            <w:pPr>
              <w:rPr>
                <w:bCs/>
              </w:rPr>
            </w:pPr>
          </w:p>
          <w:p w14:paraId="268DC74B" w14:textId="77777777" w:rsidR="00F5634A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>
              <w:rPr>
                <w:bCs/>
              </w:rPr>
              <w:t>utilisateur est en mesure de pouvoir se connecter sur le site.</w:t>
            </w:r>
          </w:p>
          <w:p w14:paraId="7C1E2F8D" w14:textId="51388C27" w:rsidR="00D726EF" w:rsidRPr="00F5634A" w:rsidRDefault="00D726EF" w:rsidP="00F5634A">
            <w:pPr>
              <w:rPr>
                <w:bCs/>
              </w:rPr>
            </w:pPr>
            <w:r>
              <w:rPr>
                <w:bCs/>
              </w:rPr>
              <w:t>Afficher la page d’accueil.</w:t>
            </w:r>
          </w:p>
        </w:tc>
        <w:tc>
          <w:tcPr>
            <w:tcW w:w="2614" w:type="dxa"/>
          </w:tcPr>
          <w:p w14:paraId="4CF83C21" w14:textId="77777777" w:rsidR="00F5634A" w:rsidRDefault="00F5634A" w:rsidP="00C36542">
            <w:pPr>
              <w:jc w:val="center"/>
              <w:rPr>
                <w:b/>
              </w:rPr>
            </w:pPr>
          </w:p>
          <w:p w14:paraId="3FE5A859" w14:textId="77777777" w:rsidR="00F5634A" w:rsidRDefault="00F5634A" w:rsidP="00C36542">
            <w:pPr>
              <w:jc w:val="center"/>
              <w:rPr>
                <w:b/>
              </w:rPr>
            </w:pPr>
          </w:p>
          <w:p w14:paraId="2D132345" w14:textId="4EF59F1B" w:rsidR="00F5634A" w:rsidRPr="000B0EEA" w:rsidRDefault="00F5634A" w:rsidP="00C36542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F5634A" w14:paraId="0A4154B8" w14:textId="77777777" w:rsidTr="00C36542">
        <w:tc>
          <w:tcPr>
            <w:tcW w:w="2614" w:type="dxa"/>
          </w:tcPr>
          <w:p w14:paraId="649358B1" w14:textId="77777777" w:rsidR="00F5634A" w:rsidRDefault="00F5634A" w:rsidP="00C36542">
            <w:pPr>
              <w:jc w:val="center"/>
              <w:rPr>
                <w:b/>
              </w:rPr>
            </w:pPr>
          </w:p>
          <w:p w14:paraId="1FE0899C" w14:textId="77777777" w:rsidR="000B0EEA" w:rsidRDefault="000B0EEA" w:rsidP="00C36542">
            <w:pPr>
              <w:jc w:val="center"/>
              <w:rPr>
                <w:b/>
              </w:rPr>
            </w:pPr>
          </w:p>
          <w:p w14:paraId="56A48C52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4659C68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32C81E5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BCDDC73" w14:textId="77777777" w:rsidR="00217B01" w:rsidRDefault="00217B01" w:rsidP="00C36542">
            <w:pPr>
              <w:jc w:val="center"/>
              <w:rPr>
                <w:b/>
              </w:rPr>
            </w:pPr>
          </w:p>
          <w:p w14:paraId="6DB7192B" w14:textId="77777777" w:rsidR="00217B01" w:rsidRDefault="00217B01" w:rsidP="00C36542">
            <w:pPr>
              <w:jc w:val="center"/>
              <w:rPr>
                <w:b/>
              </w:rPr>
            </w:pPr>
          </w:p>
          <w:p w14:paraId="313147DB" w14:textId="138EF0C3" w:rsidR="00F5634A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14" w:type="dxa"/>
          </w:tcPr>
          <w:p w14:paraId="2E8AEE0D" w14:textId="2DA80E95" w:rsidR="00F5634A" w:rsidRDefault="000B0EEA" w:rsidP="000B0EEA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L’utilisateur est connecté à son compte</w:t>
            </w:r>
            <w:r w:rsidR="002905C6">
              <w:rPr>
                <w:bCs/>
              </w:rPr>
              <w:t>.</w:t>
            </w:r>
          </w:p>
          <w:p w14:paraId="234424CD" w14:textId="77777777" w:rsidR="00217B01" w:rsidRDefault="00217B01" w:rsidP="000B0EEA">
            <w:pPr>
              <w:rPr>
                <w:bCs/>
              </w:rPr>
            </w:pPr>
          </w:p>
          <w:p w14:paraId="2B7A15CB" w14:textId="08448892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2) Cliquer sur sa photo de profil</w:t>
            </w:r>
            <w:r w:rsidR="002905C6">
              <w:rPr>
                <w:bCs/>
              </w:rPr>
              <w:t>.</w:t>
            </w:r>
          </w:p>
          <w:p w14:paraId="4837F014" w14:textId="77777777" w:rsidR="00217B01" w:rsidRDefault="00217B01" w:rsidP="000B0EEA">
            <w:pPr>
              <w:rPr>
                <w:bCs/>
              </w:rPr>
            </w:pPr>
          </w:p>
          <w:p w14:paraId="0039032E" w14:textId="2501FB18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3) Choisir le bouton « Paramètres »</w:t>
            </w:r>
            <w:r w:rsidR="002905C6">
              <w:rPr>
                <w:bCs/>
              </w:rPr>
              <w:t>.</w:t>
            </w:r>
          </w:p>
          <w:p w14:paraId="580A9AAA" w14:textId="77777777" w:rsidR="00217B01" w:rsidRDefault="00217B01" w:rsidP="000B0EEA">
            <w:pPr>
              <w:rPr>
                <w:bCs/>
              </w:rPr>
            </w:pPr>
          </w:p>
          <w:p w14:paraId="627E42E2" w14:textId="29DC4885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4) Définir un nouveau couple d’identifiants</w:t>
            </w:r>
          </w:p>
          <w:p w14:paraId="02D6EB37" w14:textId="77777777" w:rsidR="00217B01" w:rsidRDefault="00217B01" w:rsidP="000B0EEA">
            <w:pPr>
              <w:rPr>
                <w:bCs/>
              </w:rPr>
            </w:pPr>
          </w:p>
          <w:p w14:paraId="4A9E79C5" w14:textId="21E2B98D" w:rsidR="000B0EEA" w:rsidRPr="000B0EEA" w:rsidRDefault="000B0EEA" w:rsidP="000B0EEA">
            <w:pPr>
              <w:rPr>
                <w:bCs/>
              </w:rPr>
            </w:pPr>
            <w:r>
              <w:rPr>
                <w:bCs/>
              </w:rPr>
              <w:t>5) La BDD se met bien à jour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3455EEE7" w14:textId="77777777" w:rsidR="000B0EEA" w:rsidRDefault="000B0EEA" w:rsidP="00F5634A">
            <w:pPr>
              <w:rPr>
                <w:bCs/>
              </w:rPr>
            </w:pPr>
          </w:p>
          <w:p w14:paraId="213FFD27" w14:textId="77777777" w:rsidR="000B0EEA" w:rsidRDefault="000B0EEA" w:rsidP="00F5634A">
            <w:pPr>
              <w:rPr>
                <w:bCs/>
              </w:rPr>
            </w:pPr>
          </w:p>
          <w:p w14:paraId="4D797064" w14:textId="77777777" w:rsidR="000B0EEA" w:rsidRDefault="000B0EEA" w:rsidP="00F5634A">
            <w:pPr>
              <w:rPr>
                <w:bCs/>
              </w:rPr>
            </w:pPr>
          </w:p>
          <w:p w14:paraId="47955780" w14:textId="77777777" w:rsidR="00217B01" w:rsidRDefault="00217B01" w:rsidP="00F5634A">
            <w:pPr>
              <w:rPr>
                <w:bCs/>
              </w:rPr>
            </w:pPr>
          </w:p>
          <w:p w14:paraId="13690D4A" w14:textId="77777777" w:rsidR="00217B01" w:rsidRDefault="00217B01" w:rsidP="00F5634A">
            <w:pPr>
              <w:rPr>
                <w:bCs/>
              </w:rPr>
            </w:pPr>
          </w:p>
          <w:p w14:paraId="3CB252E8" w14:textId="49B12643" w:rsidR="00F5634A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>
              <w:rPr>
                <w:bCs/>
              </w:rPr>
              <w:t>utilisateur est en mesure de pouvoir modifier les informations de son compte.</w:t>
            </w:r>
          </w:p>
        </w:tc>
        <w:tc>
          <w:tcPr>
            <w:tcW w:w="2614" w:type="dxa"/>
          </w:tcPr>
          <w:p w14:paraId="48BACF92" w14:textId="77777777" w:rsidR="00F5634A" w:rsidRDefault="00F5634A" w:rsidP="00C36542">
            <w:pPr>
              <w:jc w:val="center"/>
              <w:rPr>
                <w:b/>
              </w:rPr>
            </w:pPr>
          </w:p>
          <w:p w14:paraId="2EE44494" w14:textId="77777777" w:rsidR="000B0EEA" w:rsidRDefault="000B0EEA" w:rsidP="00C36542">
            <w:pPr>
              <w:jc w:val="center"/>
              <w:rPr>
                <w:b/>
              </w:rPr>
            </w:pPr>
          </w:p>
          <w:p w14:paraId="3A7ADBD4" w14:textId="77777777" w:rsidR="000B0EEA" w:rsidRDefault="000B0EEA" w:rsidP="00C36542">
            <w:pPr>
              <w:jc w:val="center"/>
              <w:rPr>
                <w:b/>
              </w:rPr>
            </w:pPr>
          </w:p>
          <w:p w14:paraId="1E8E6A21" w14:textId="77777777" w:rsidR="000B0EEA" w:rsidRDefault="000B0EEA" w:rsidP="00C36542">
            <w:pPr>
              <w:jc w:val="center"/>
              <w:rPr>
                <w:b/>
              </w:rPr>
            </w:pPr>
          </w:p>
          <w:p w14:paraId="7A1FAE78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26E77227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20236E0B" w14:textId="2C75310C" w:rsidR="00F5634A" w:rsidRPr="000B0EEA" w:rsidRDefault="00F5634A" w:rsidP="000B0EEA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0B0EEA" w14:paraId="20E3C028" w14:textId="77777777" w:rsidTr="00C36542">
        <w:tc>
          <w:tcPr>
            <w:tcW w:w="2614" w:type="dxa"/>
          </w:tcPr>
          <w:p w14:paraId="52B1ADB8" w14:textId="77777777" w:rsidR="000B0EEA" w:rsidRDefault="000B0EEA" w:rsidP="000B0EEA">
            <w:pPr>
              <w:jc w:val="center"/>
              <w:rPr>
                <w:b/>
              </w:rPr>
            </w:pPr>
          </w:p>
          <w:p w14:paraId="264BD9E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1623F3A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67A5B055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41B0E61" w14:textId="77777777" w:rsidR="000B0EEA" w:rsidRDefault="000B0EEA" w:rsidP="000B0EEA">
            <w:pPr>
              <w:jc w:val="center"/>
              <w:rPr>
                <w:b/>
              </w:rPr>
            </w:pPr>
          </w:p>
          <w:p w14:paraId="075DA531" w14:textId="77777777" w:rsidR="00217B01" w:rsidRDefault="00217B01" w:rsidP="000B0EEA">
            <w:pPr>
              <w:jc w:val="center"/>
              <w:rPr>
                <w:b/>
              </w:rPr>
            </w:pPr>
          </w:p>
          <w:p w14:paraId="700010FB" w14:textId="77777777" w:rsidR="00217B01" w:rsidRDefault="00217B01" w:rsidP="000B0EEA">
            <w:pPr>
              <w:jc w:val="center"/>
              <w:rPr>
                <w:b/>
              </w:rPr>
            </w:pPr>
          </w:p>
          <w:p w14:paraId="0A51B5AB" w14:textId="4D9868BD" w:rsidR="000B0EEA" w:rsidRDefault="00303F6A" w:rsidP="00217B0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14" w:type="dxa"/>
          </w:tcPr>
          <w:p w14:paraId="0059DB3E" w14:textId="2CA02048" w:rsidR="000B0EEA" w:rsidRDefault="000B0EEA" w:rsidP="000B0EEA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L’utilisateur est connecté à son compte</w:t>
            </w:r>
            <w:r w:rsidR="002905C6">
              <w:rPr>
                <w:bCs/>
              </w:rPr>
              <w:t>.</w:t>
            </w:r>
          </w:p>
          <w:p w14:paraId="160337DC" w14:textId="77777777" w:rsidR="00217B01" w:rsidRDefault="00217B01" w:rsidP="000B0EEA">
            <w:pPr>
              <w:rPr>
                <w:bCs/>
              </w:rPr>
            </w:pPr>
          </w:p>
          <w:p w14:paraId="123C7D31" w14:textId="57F3ADEC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2) Cliquer sur sa photo de profil</w:t>
            </w:r>
            <w:r w:rsidR="002905C6">
              <w:rPr>
                <w:bCs/>
              </w:rPr>
              <w:t>.</w:t>
            </w:r>
          </w:p>
          <w:p w14:paraId="3A6415AB" w14:textId="77777777" w:rsidR="00217B01" w:rsidRDefault="00217B01" w:rsidP="000B0EEA">
            <w:pPr>
              <w:rPr>
                <w:bCs/>
              </w:rPr>
            </w:pPr>
          </w:p>
          <w:p w14:paraId="359B85F6" w14:textId="211DE8AB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3) Choisir le bouton « Paramètres »</w:t>
            </w:r>
            <w:r w:rsidR="002905C6">
              <w:rPr>
                <w:bCs/>
              </w:rPr>
              <w:t>.</w:t>
            </w:r>
          </w:p>
          <w:p w14:paraId="1373AE55" w14:textId="77777777" w:rsidR="00217B01" w:rsidRDefault="00217B01" w:rsidP="000B0EEA">
            <w:pPr>
              <w:rPr>
                <w:bCs/>
              </w:rPr>
            </w:pPr>
          </w:p>
          <w:p w14:paraId="2A6F0950" w14:textId="244D6688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4) Choisir l’option « Supprimer » et confirmer son choix</w:t>
            </w:r>
            <w:r w:rsidR="002905C6">
              <w:rPr>
                <w:bCs/>
              </w:rPr>
              <w:t>.</w:t>
            </w:r>
          </w:p>
          <w:p w14:paraId="48633610" w14:textId="77777777" w:rsidR="00217B01" w:rsidRDefault="00217B01" w:rsidP="000B0EEA">
            <w:pPr>
              <w:rPr>
                <w:bCs/>
              </w:rPr>
            </w:pPr>
          </w:p>
          <w:p w14:paraId="7BB30502" w14:textId="5D0BC515" w:rsidR="000B0EEA" w:rsidRPr="000B0EEA" w:rsidRDefault="000B0EEA" w:rsidP="000B0EEA">
            <w:pPr>
              <w:rPr>
                <w:bCs/>
              </w:rPr>
            </w:pPr>
            <w:r>
              <w:rPr>
                <w:bCs/>
              </w:rPr>
              <w:lastRenderedPageBreak/>
              <w:t>5) La BDD se met bien à jour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687946F8" w14:textId="77777777" w:rsidR="000B0EEA" w:rsidRDefault="000B0EEA" w:rsidP="000B0EEA">
            <w:pPr>
              <w:rPr>
                <w:bCs/>
              </w:rPr>
            </w:pPr>
          </w:p>
          <w:p w14:paraId="3365E77B" w14:textId="77777777" w:rsidR="000B0EEA" w:rsidRDefault="000B0EEA" w:rsidP="000B0EEA">
            <w:pPr>
              <w:rPr>
                <w:bCs/>
              </w:rPr>
            </w:pPr>
          </w:p>
          <w:p w14:paraId="05DE99D8" w14:textId="77777777" w:rsidR="000B0EEA" w:rsidRDefault="000B0EEA" w:rsidP="000B0EEA">
            <w:pPr>
              <w:rPr>
                <w:bCs/>
              </w:rPr>
            </w:pPr>
          </w:p>
          <w:p w14:paraId="68CC8069" w14:textId="77777777" w:rsidR="000B0EEA" w:rsidRDefault="000B0EEA" w:rsidP="000B0EEA">
            <w:pPr>
              <w:rPr>
                <w:bCs/>
              </w:rPr>
            </w:pPr>
          </w:p>
          <w:p w14:paraId="5E00B3DA" w14:textId="77777777" w:rsidR="00217B01" w:rsidRDefault="00217B01" w:rsidP="000B0EEA">
            <w:pPr>
              <w:rPr>
                <w:bCs/>
              </w:rPr>
            </w:pPr>
          </w:p>
          <w:p w14:paraId="1DF490D4" w14:textId="77777777" w:rsidR="00217B01" w:rsidRDefault="00217B01" w:rsidP="000B0EEA">
            <w:pPr>
              <w:rPr>
                <w:bCs/>
              </w:rPr>
            </w:pPr>
          </w:p>
          <w:p w14:paraId="1DD41E28" w14:textId="30EF910B" w:rsidR="000B0EEA" w:rsidRDefault="00217B01" w:rsidP="000B0EE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0B0EEA">
              <w:rPr>
                <w:bCs/>
              </w:rPr>
              <w:t>utilisateur est en mesure de pouvoir supprimer son compte.</w:t>
            </w:r>
          </w:p>
        </w:tc>
        <w:tc>
          <w:tcPr>
            <w:tcW w:w="2614" w:type="dxa"/>
          </w:tcPr>
          <w:p w14:paraId="564977A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7BE05480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6BBF8A1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99D315B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A19B660" w14:textId="77777777" w:rsidR="000B0EEA" w:rsidRDefault="000B0EEA" w:rsidP="000B0EEA">
            <w:pPr>
              <w:jc w:val="center"/>
              <w:rPr>
                <w:b/>
              </w:rPr>
            </w:pPr>
          </w:p>
          <w:p w14:paraId="1AFB9274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4420E657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6D95A4E4" w14:textId="402E1D25" w:rsidR="000B0EEA" w:rsidRDefault="000B0EEA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2905C6" w14:paraId="60AAB704" w14:textId="77777777" w:rsidTr="00C36542">
        <w:tc>
          <w:tcPr>
            <w:tcW w:w="2614" w:type="dxa"/>
          </w:tcPr>
          <w:p w14:paraId="490D992B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BDC156A" w14:textId="77777777" w:rsidR="00217B01" w:rsidRDefault="00217B01" w:rsidP="000B0EEA">
            <w:pPr>
              <w:jc w:val="center"/>
              <w:rPr>
                <w:b/>
              </w:rPr>
            </w:pPr>
          </w:p>
          <w:p w14:paraId="030FBF59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1786F3F" w14:textId="252E7A1F" w:rsidR="002905C6" w:rsidRDefault="002905C6" w:rsidP="000B0EE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14" w:type="dxa"/>
          </w:tcPr>
          <w:p w14:paraId="2FBF8133" w14:textId="49772D77" w:rsidR="00217B01" w:rsidRDefault="00217B01" w:rsidP="00217B01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L’Admin est connecté à son compte.</w:t>
            </w:r>
          </w:p>
          <w:p w14:paraId="60CC3F7E" w14:textId="77777777" w:rsidR="00217B01" w:rsidRDefault="00217B01" w:rsidP="00217B01">
            <w:pPr>
              <w:rPr>
                <w:bCs/>
              </w:rPr>
            </w:pPr>
          </w:p>
          <w:p w14:paraId="16ACA6EF" w14:textId="1487FE84" w:rsidR="00217B01" w:rsidRDefault="00217B01" w:rsidP="00217B01">
            <w:pPr>
              <w:rPr>
                <w:bCs/>
              </w:rPr>
            </w:pPr>
            <w:r>
              <w:rPr>
                <w:bCs/>
              </w:rPr>
              <w:t>2) Cliquer sur la page spécifique « Admin ».</w:t>
            </w:r>
          </w:p>
          <w:p w14:paraId="788CD059" w14:textId="77777777" w:rsidR="00217B01" w:rsidRDefault="00217B01" w:rsidP="00217B01">
            <w:pPr>
              <w:rPr>
                <w:bCs/>
              </w:rPr>
            </w:pPr>
          </w:p>
          <w:p w14:paraId="1450A61F" w14:textId="0FA21FC3" w:rsidR="002905C6" w:rsidRPr="000B0EEA" w:rsidRDefault="00217B01" w:rsidP="00217B01">
            <w:pPr>
              <w:rPr>
                <w:bCs/>
              </w:rPr>
            </w:pPr>
            <w:r>
              <w:rPr>
                <w:bCs/>
              </w:rPr>
              <w:t>3) Choisir l’utilisateur qu’il souhaite modifier.</w:t>
            </w:r>
          </w:p>
        </w:tc>
        <w:tc>
          <w:tcPr>
            <w:tcW w:w="2614" w:type="dxa"/>
          </w:tcPr>
          <w:p w14:paraId="57D5E434" w14:textId="77777777" w:rsidR="00217B01" w:rsidRDefault="00217B01" w:rsidP="000B0EEA">
            <w:pPr>
              <w:rPr>
                <w:bCs/>
              </w:rPr>
            </w:pPr>
          </w:p>
          <w:p w14:paraId="7E2A90C4" w14:textId="77777777" w:rsidR="00217B01" w:rsidRDefault="00217B01" w:rsidP="000B0EEA">
            <w:pPr>
              <w:rPr>
                <w:bCs/>
              </w:rPr>
            </w:pPr>
          </w:p>
          <w:p w14:paraId="0D8DF55B" w14:textId="7D7F5123" w:rsidR="00217B01" w:rsidRDefault="002905C6" w:rsidP="000B0EEA">
            <w:pPr>
              <w:rPr>
                <w:bCs/>
              </w:rPr>
            </w:pPr>
            <w:r>
              <w:rPr>
                <w:bCs/>
              </w:rPr>
              <w:t>Un Admin est dans la possibilité de pouvoir gérer un utilisateur</w:t>
            </w:r>
            <w:r w:rsidR="001B1D7C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19BBB538" w14:textId="77777777" w:rsidR="00217B01" w:rsidRDefault="00217B01" w:rsidP="000B0EEA">
            <w:pPr>
              <w:rPr>
                <w:bCs/>
              </w:rPr>
            </w:pPr>
          </w:p>
          <w:p w14:paraId="7501ABC1" w14:textId="1A0A5716" w:rsidR="002905C6" w:rsidRDefault="002905C6" w:rsidP="000B0EEA">
            <w:pPr>
              <w:rPr>
                <w:bCs/>
              </w:rPr>
            </w:pPr>
            <w:r>
              <w:rPr>
                <w:bCs/>
              </w:rPr>
              <w:t>(changer ses identifiants / supprimer son compte).</w:t>
            </w:r>
          </w:p>
        </w:tc>
        <w:tc>
          <w:tcPr>
            <w:tcW w:w="2614" w:type="dxa"/>
          </w:tcPr>
          <w:p w14:paraId="5016B3F8" w14:textId="77777777" w:rsidR="002905C6" w:rsidRDefault="002905C6" w:rsidP="000B0EEA">
            <w:pPr>
              <w:jc w:val="center"/>
              <w:rPr>
                <w:b/>
              </w:rPr>
            </w:pPr>
          </w:p>
          <w:p w14:paraId="184EB571" w14:textId="77777777" w:rsidR="00217B01" w:rsidRDefault="00217B01" w:rsidP="000B0EEA">
            <w:pPr>
              <w:jc w:val="center"/>
              <w:rPr>
                <w:b/>
              </w:rPr>
            </w:pPr>
          </w:p>
          <w:p w14:paraId="17B71FB5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C2709AA" w14:textId="67482F7A" w:rsidR="00217B01" w:rsidRDefault="00217B01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1B1D7C" w14:paraId="2E4C3B5B" w14:textId="77777777" w:rsidTr="00C36542">
        <w:tc>
          <w:tcPr>
            <w:tcW w:w="2614" w:type="dxa"/>
          </w:tcPr>
          <w:p w14:paraId="211147B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3664ECC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3033F8F1" w14:textId="77777777" w:rsidR="001B1D7C" w:rsidRDefault="001B1D7C" w:rsidP="000B0EEA">
            <w:pPr>
              <w:jc w:val="center"/>
              <w:rPr>
                <w:b/>
              </w:rPr>
            </w:pPr>
          </w:p>
          <w:p w14:paraId="7FFF3ACA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9D9F9FF" w14:textId="54E212FC" w:rsidR="001B1D7C" w:rsidRDefault="001B1D7C" w:rsidP="000B0EE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14" w:type="dxa"/>
          </w:tcPr>
          <w:p w14:paraId="42FAC4A3" w14:textId="77777777" w:rsidR="001B1D7C" w:rsidRDefault="001B1D7C" w:rsidP="00217B01">
            <w:pPr>
              <w:rPr>
                <w:bCs/>
              </w:rPr>
            </w:pPr>
            <w:r>
              <w:rPr>
                <w:bCs/>
              </w:rPr>
              <w:t>1) L’utilisateur est connecté à son compte.</w:t>
            </w:r>
          </w:p>
          <w:p w14:paraId="77F1E047" w14:textId="77777777" w:rsidR="001B1D7C" w:rsidRDefault="001B1D7C" w:rsidP="00217B01">
            <w:pPr>
              <w:rPr>
                <w:bCs/>
              </w:rPr>
            </w:pPr>
          </w:p>
          <w:p w14:paraId="772687C8" w14:textId="77777777" w:rsidR="001B1D7C" w:rsidRDefault="001B1D7C" w:rsidP="00217B01">
            <w:pPr>
              <w:rPr>
                <w:bCs/>
              </w:rPr>
            </w:pPr>
            <w:r>
              <w:rPr>
                <w:bCs/>
              </w:rPr>
              <w:t>2) Cliquer sur sa photo de profil.</w:t>
            </w:r>
          </w:p>
          <w:p w14:paraId="11936B89" w14:textId="77777777" w:rsidR="001B1D7C" w:rsidRDefault="001B1D7C" w:rsidP="00217B01">
            <w:pPr>
              <w:rPr>
                <w:bCs/>
              </w:rPr>
            </w:pPr>
          </w:p>
          <w:p w14:paraId="6A58AA90" w14:textId="7387BA8A" w:rsidR="001B1D7C" w:rsidRPr="000B0EEA" w:rsidRDefault="001B1D7C" w:rsidP="00217B01">
            <w:pPr>
              <w:rPr>
                <w:bCs/>
              </w:rPr>
            </w:pPr>
            <w:r>
              <w:rPr>
                <w:bCs/>
              </w:rPr>
              <w:t>3) Choisir le bouton « Déconnexion ».</w:t>
            </w:r>
          </w:p>
        </w:tc>
        <w:tc>
          <w:tcPr>
            <w:tcW w:w="2614" w:type="dxa"/>
          </w:tcPr>
          <w:p w14:paraId="2488E660" w14:textId="77777777" w:rsidR="001B1D7C" w:rsidRDefault="001B1D7C" w:rsidP="000B0EEA">
            <w:pPr>
              <w:rPr>
                <w:bCs/>
              </w:rPr>
            </w:pPr>
          </w:p>
          <w:p w14:paraId="575161E8" w14:textId="77777777" w:rsidR="001B1D7C" w:rsidRDefault="001B1D7C" w:rsidP="000B0EEA">
            <w:pPr>
              <w:rPr>
                <w:bCs/>
              </w:rPr>
            </w:pPr>
          </w:p>
          <w:p w14:paraId="73F73A44" w14:textId="77777777" w:rsidR="001B1D7C" w:rsidRDefault="001B1D7C" w:rsidP="000B0EEA">
            <w:pPr>
              <w:rPr>
                <w:bCs/>
              </w:rPr>
            </w:pPr>
            <w:r>
              <w:rPr>
                <w:bCs/>
              </w:rPr>
              <w:t>L’utilisateur est en mesure de se déconnecter.</w:t>
            </w:r>
          </w:p>
          <w:p w14:paraId="66944AF9" w14:textId="796062A5" w:rsidR="001B1D7C" w:rsidRDefault="001B1D7C" w:rsidP="000B0EEA">
            <w:pPr>
              <w:rPr>
                <w:bCs/>
              </w:rPr>
            </w:pPr>
            <w:r>
              <w:rPr>
                <w:bCs/>
              </w:rPr>
              <w:t>Affichage de la page d’index, destruction de la session.</w:t>
            </w:r>
          </w:p>
        </w:tc>
        <w:tc>
          <w:tcPr>
            <w:tcW w:w="2614" w:type="dxa"/>
          </w:tcPr>
          <w:p w14:paraId="56D28A84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36902E2" w14:textId="77777777" w:rsidR="001B1D7C" w:rsidRDefault="001B1D7C" w:rsidP="000B0EEA">
            <w:pPr>
              <w:jc w:val="center"/>
              <w:rPr>
                <w:b/>
              </w:rPr>
            </w:pPr>
          </w:p>
          <w:p w14:paraId="011CA43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20D2B8A" w14:textId="42D50AC1" w:rsidR="001B1D7C" w:rsidRDefault="001B1D7C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</w:tbl>
    <w:p w14:paraId="1D770ADE" w14:textId="77777777" w:rsidR="00C36542" w:rsidRPr="000D4A1D" w:rsidRDefault="00C36542" w:rsidP="000D4A1D"/>
    <w:sectPr w:rsidR="00C36542" w:rsidRPr="000D4A1D" w:rsidSect="000D4A1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B7D9" w14:textId="77777777" w:rsidR="0024370F" w:rsidRDefault="0024370F" w:rsidP="00C90345">
      <w:pPr>
        <w:spacing w:after="0" w:line="240" w:lineRule="auto"/>
      </w:pPr>
      <w:r>
        <w:separator/>
      </w:r>
    </w:p>
  </w:endnote>
  <w:endnote w:type="continuationSeparator" w:id="0">
    <w:p w14:paraId="790262C0" w14:textId="77777777" w:rsidR="0024370F" w:rsidRDefault="0024370F" w:rsidP="00C9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2107830"/>
      <w:docPartObj>
        <w:docPartGallery w:val="Page Numbers (Bottom of Page)"/>
        <w:docPartUnique/>
      </w:docPartObj>
    </w:sdtPr>
    <w:sdtEndPr/>
    <w:sdtContent>
      <w:p w14:paraId="719C92C7" w14:textId="69B7B503" w:rsidR="00C90345" w:rsidRDefault="00C90345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40329">
          <w:rPr>
            <w:noProof/>
          </w:rPr>
          <w:t>4</w:t>
        </w:r>
        <w:r>
          <w:fldChar w:fldCharType="end"/>
        </w:r>
      </w:p>
    </w:sdtContent>
  </w:sdt>
  <w:p w14:paraId="64B441BB" w14:textId="77777777" w:rsidR="00C90345" w:rsidRDefault="00C903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6242" w14:textId="77777777" w:rsidR="0024370F" w:rsidRDefault="0024370F" w:rsidP="00C90345">
      <w:pPr>
        <w:spacing w:after="0" w:line="240" w:lineRule="auto"/>
      </w:pPr>
      <w:r>
        <w:separator/>
      </w:r>
    </w:p>
  </w:footnote>
  <w:footnote w:type="continuationSeparator" w:id="0">
    <w:p w14:paraId="121F3A27" w14:textId="77777777" w:rsidR="0024370F" w:rsidRDefault="0024370F" w:rsidP="00C90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671"/>
    <w:multiLevelType w:val="hybridMultilevel"/>
    <w:tmpl w:val="05F83F0A"/>
    <w:lvl w:ilvl="0" w:tplc="C60427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7D60"/>
    <w:multiLevelType w:val="hybridMultilevel"/>
    <w:tmpl w:val="29A4E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4911"/>
    <w:multiLevelType w:val="hybridMultilevel"/>
    <w:tmpl w:val="FABE0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73CC"/>
    <w:multiLevelType w:val="hybridMultilevel"/>
    <w:tmpl w:val="16E48D30"/>
    <w:lvl w:ilvl="0" w:tplc="B914A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00A0"/>
    <w:multiLevelType w:val="hybridMultilevel"/>
    <w:tmpl w:val="2E862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F13C7"/>
    <w:multiLevelType w:val="hybridMultilevel"/>
    <w:tmpl w:val="B71661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D173D"/>
    <w:multiLevelType w:val="hybridMultilevel"/>
    <w:tmpl w:val="BAD28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20413"/>
    <w:multiLevelType w:val="hybridMultilevel"/>
    <w:tmpl w:val="9FC27B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61474"/>
    <w:multiLevelType w:val="hybridMultilevel"/>
    <w:tmpl w:val="2124B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A638E"/>
    <w:multiLevelType w:val="hybridMultilevel"/>
    <w:tmpl w:val="DC7E8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C75C7"/>
    <w:multiLevelType w:val="hybridMultilevel"/>
    <w:tmpl w:val="FD7ADB64"/>
    <w:lvl w:ilvl="0" w:tplc="3EAC9F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1D"/>
    <w:rsid w:val="00010098"/>
    <w:rsid w:val="000B0EEA"/>
    <w:rsid w:val="000D4A1D"/>
    <w:rsid w:val="000F00DE"/>
    <w:rsid w:val="001124CB"/>
    <w:rsid w:val="00186155"/>
    <w:rsid w:val="001B1D7C"/>
    <w:rsid w:val="00217B01"/>
    <w:rsid w:val="0024370F"/>
    <w:rsid w:val="002870E0"/>
    <w:rsid w:val="002905C6"/>
    <w:rsid w:val="00303F6A"/>
    <w:rsid w:val="003B0D9D"/>
    <w:rsid w:val="00422A2E"/>
    <w:rsid w:val="00597983"/>
    <w:rsid w:val="005D722B"/>
    <w:rsid w:val="00805ABE"/>
    <w:rsid w:val="00890CDB"/>
    <w:rsid w:val="00945707"/>
    <w:rsid w:val="00955EA0"/>
    <w:rsid w:val="00972D28"/>
    <w:rsid w:val="00984710"/>
    <w:rsid w:val="00A3417F"/>
    <w:rsid w:val="00A40329"/>
    <w:rsid w:val="00C14C2E"/>
    <w:rsid w:val="00C36542"/>
    <w:rsid w:val="00C90345"/>
    <w:rsid w:val="00CC19C9"/>
    <w:rsid w:val="00D726EF"/>
    <w:rsid w:val="00DD62ED"/>
    <w:rsid w:val="00DF2395"/>
    <w:rsid w:val="00E06CD8"/>
    <w:rsid w:val="00E45D8A"/>
    <w:rsid w:val="00EA14BE"/>
    <w:rsid w:val="00ED2FD2"/>
    <w:rsid w:val="00ED444A"/>
    <w:rsid w:val="00F35101"/>
    <w:rsid w:val="00F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576D"/>
  <w15:chartTrackingRefBased/>
  <w15:docId w15:val="{03BA5550-72CA-42B3-9A2E-7A2CEDE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79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45D8A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45D8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9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345"/>
  </w:style>
  <w:style w:type="paragraph" w:styleId="Pieddepage">
    <w:name w:val="footer"/>
    <w:basedOn w:val="Normal"/>
    <w:link w:val="PieddepageCar"/>
    <w:uiPriority w:val="99"/>
    <w:unhideWhenUsed/>
    <w:rsid w:val="00C9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345"/>
  </w:style>
  <w:style w:type="paragraph" w:styleId="En-ttedetabledesmatires">
    <w:name w:val="TOC Heading"/>
    <w:basedOn w:val="Titre1"/>
    <w:next w:val="Normal"/>
    <w:uiPriority w:val="39"/>
    <w:unhideWhenUsed/>
    <w:qFormat/>
    <w:rsid w:val="00C903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03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4.157/phpmy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3F17-8D06-41C9-981D-E267F729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Éloïse LECRONIER</cp:lastModifiedBy>
  <cp:revision>33</cp:revision>
  <dcterms:created xsi:type="dcterms:W3CDTF">2023-10-02T12:50:00Z</dcterms:created>
  <dcterms:modified xsi:type="dcterms:W3CDTF">2023-11-14T00:32:00Z</dcterms:modified>
</cp:coreProperties>
</file>